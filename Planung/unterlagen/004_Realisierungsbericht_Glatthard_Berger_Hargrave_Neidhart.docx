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43205F">
      <w:pPr>
        <w:pStyle w:val="CDBTitel"/>
      </w:pPr>
      <w:r>
        <w:t>Realisierungs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bookmarkStart w:id="0" w:name="_GoBack"/>
            <w:bookmarkEnd w:id="0"/>
            <w:r>
              <w:t>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rsidP="00D57F33">
            <w:pPr>
              <w:snapToGrid w:val="0"/>
              <w:spacing w:before="40" w:after="40"/>
              <w:rPr>
                <w:b/>
                <w:color w:val="FFFFFF"/>
              </w:rPr>
            </w:pPr>
            <w:proofErr w:type="spellStart"/>
            <w:r>
              <w:t>RentAFlat</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 xml:space="preserve">Victor </w:t>
            </w:r>
            <w:proofErr w:type="spellStart"/>
            <w:r>
              <w:t>Hargrave</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 xml:space="preserve">Andreas </w:t>
            </w:r>
            <w:proofErr w:type="spellStart"/>
            <w:r>
              <w:t>Scheidegger</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 xml:space="preserve">Lars </w:t>
            </w:r>
            <w:proofErr w:type="spellStart"/>
            <w:r>
              <w:t>Glatthard</w:t>
            </w:r>
            <w:proofErr w:type="spellEnd"/>
            <w:r>
              <w:t xml:space="preserve">, Luca Berger, Victor </w:t>
            </w:r>
            <w:proofErr w:type="spellStart"/>
            <w:r>
              <w:t>Hargrave</w:t>
            </w:r>
            <w:proofErr w:type="spellEnd"/>
            <w:r>
              <w:t>, Felix Neidhart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sz w:val="16"/>
                <w:szCs w:val="16"/>
              </w:rPr>
            </w:pPr>
            <w:r>
              <w:t>Felix Neidhart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D57F33"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D57F33" w:rsidP="001501D4">
            <w:pPr>
              <w:pStyle w:val="TabellenInhalt"/>
              <w:snapToGrid w:val="0"/>
            </w:pPr>
            <w:r>
              <w:t>05.05.15</w:t>
            </w:r>
          </w:p>
        </w:tc>
        <w:tc>
          <w:tcPr>
            <w:tcW w:w="3903" w:type="dxa"/>
            <w:tcBorders>
              <w:left w:val="single" w:sz="4" w:space="0" w:color="FFFFFF"/>
              <w:bottom w:val="single" w:sz="4" w:space="0" w:color="FFFFFF"/>
            </w:tcBorders>
            <w:shd w:val="clear" w:color="auto" w:fill="D9D9D9"/>
          </w:tcPr>
          <w:p w:rsidR="006E5967" w:rsidRDefault="00D57F33" w:rsidP="001501D4">
            <w:pPr>
              <w:pStyle w:val="TabellenInhalt"/>
              <w:snapToGrid w:val="0"/>
            </w:pPr>
            <w:r>
              <w:t>Initialversion</w:t>
            </w:r>
          </w:p>
        </w:tc>
        <w:tc>
          <w:tcPr>
            <w:tcW w:w="3368" w:type="dxa"/>
            <w:tcBorders>
              <w:left w:val="single" w:sz="4" w:space="0" w:color="FFFFFF"/>
              <w:bottom w:val="single" w:sz="4" w:space="0" w:color="FFFFFF"/>
              <w:right w:val="single" w:sz="4" w:space="0" w:color="FFFFFF"/>
            </w:tcBorders>
            <w:shd w:val="clear" w:color="auto" w:fill="D9D9D9"/>
          </w:tcPr>
          <w:p w:rsidR="006E5967" w:rsidRDefault="00D57F33" w:rsidP="001501D4">
            <w:pPr>
              <w:pStyle w:val="TabellenInhalt"/>
              <w:snapToGrid w:val="0"/>
            </w:pPr>
            <w:r>
              <w:t>Felix Neidhart</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D57F33"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8584721" w:history="1">
        <w:r w:rsidR="00D57F33" w:rsidRPr="006341CE">
          <w:rPr>
            <w:rStyle w:val="Hyperlink"/>
            <w:noProof/>
            <w:kern w:val="32"/>
          </w:rPr>
          <w:t>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Zusammenfassung (Felix)</w:t>
        </w:r>
        <w:r w:rsidR="00D57F33">
          <w:rPr>
            <w:noProof/>
            <w:webHidden/>
          </w:rPr>
          <w:tab/>
        </w:r>
        <w:r w:rsidR="00D57F33">
          <w:rPr>
            <w:noProof/>
            <w:webHidden/>
          </w:rPr>
          <w:fldChar w:fldCharType="begin"/>
        </w:r>
        <w:r w:rsidR="00D57F33">
          <w:rPr>
            <w:noProof/>
            <w:webHidden/>
          </w:rPr>
          <w:instrText xml:space="preserve"> PAGEREF _Toc418584721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D57F3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22" w:history="1">
        <w:r w:rsidRPr="006341CE">
          <w:rPr>
            <w:rStyle w:val="Hyperlink"/>
            <w:noProof/>
            <w:kern w:val="32"/>
          </w:rPr>
          <w:t>2</w:t>
        </w:r>
        <w:r>
          <w:rPr>
            <w:rFonts w:asciiTheme="minorHAnsi" w:eastAsiaTheme="minorEastAsia" w:hAnsiTheme="minorHAnsi" w:cstheme="minorBidi"/>
            <w:noProof/>
            <w:kern w:val="0"/>
            <w:sz w:val="22"/>
            <w:szCs w:val="22"/>
            <w:lang w:eastAsia="de-CH"/>
          </w:rPr>
          <w:tab/>
        </w:r>
        <w:r w:rsidRPr="006341CE">
          <w:rPr>
            <w:rStyle w:val="Hyperlink"/>
            <w:noProof/>
          </w:rPr>
          <w:t>Technische Detailspezifikation (Vic, Luca)</w:t>
        </w:r>
        <w:r>
          <w:rPr>
            <w:noProof/>
            <w:webHidden/>
          </w:rPr>
          <w:tab/>
        </w:r>
        <w:r>
          <w:rPr>
            <w:noProof/>
            <w:webHidden/>
          </w:rPr>
          <w:fldChar w:fldCharType="begin"/>
        </w:r>
        <w:r>
          <w:rPr>
            <w:noProof/>
            <w:webHidden/>
          </w:rPr>
          <w:instrText xml:space="preserve"> PAGEREF _Toc418584722 \h </w:instrText>
        </w:r>
        <w:r>
          <w:rPr>
            <w:noProof/>
            <w:webHidden/>
          </w:rPr>
        </w:r>
        <w:r>
          <w:rPr>
            <w:noProof/>
            <w:webHidden/>
          </w:rPr>
          <w:fldChar w:fldCharType="separate"/>
        </w:r>
        <w:r>
          <w:rPr>
            <w:noProof/>
            <w:webHidden/>
          </w:rPr>
          <w:t>3</w:t>
        </w:r>
        <w:r>
          <w:rPr>
            <w:noProof/>
            <w:webHidden/>
          </w:rPr>
          <w:fldChar w:fldCharType="end"/>
        </w:r>
      </w:hyperlink>
    </w:p>
    <w:p w:rsidR="00D57F33" w:rsidRDefault="00D57F3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3" w:history="1">
        <w:r w:rsidRPr="006341CE">
          <w:rPr>
            <w:rStyle w:val="Hyperlink"/>
            <w:noProof/>
          </w:rPr>
          <w:t>2.1</w:t>
        </w:r>
        <w:r>
          <w:rPr>
            <w:rFonts w:asciiTheme="minorHAnsi" w:eastAsiaTheme="minorEastAsia" w:hAnsiTheme="minorHAnsi" w:cstheme="minorBidi"/>
            <w:noProof/>
            <w:kern w:val="0"/>
            <w:sz w:val="22"/>
            <w:szCs w:val="22"/>
            <w:lang w:eastAsia="de-CH"/>
          </w:rPr>
          <w:tab/>
        </w:r>
        <w:r w:rsidRPr="006341CE">
          <w:rPr>
            <w:rStyle w:val="Hyperlink"/>
            <w:noProof/>
          </w:rPr>
          <w:t>Systemdesign</w:t>
        </w:r>
        <w:r>
          <w:rPr>
            <w:noProof/>
            <w:webHidden/>
          </w:rPr>
          <w:tab/>
        </w:r>
        <w:r>
          <w:rPr>
            <w:noProof/>
            <w:webHidden/>
          </w:rPr>
          <w:fldChar w:fldCharType="begin"/>
        </w:r>
        <w:r>
          <w:rPr>
            <w:noProof/>
            <w:webHidden/>
          </w:rPr>
          <w:instrText xml:space="preserve"> PAGEREF _Toc418584723 \h </w:instrText>
        </w:r>
        <w:r>
          <w:rPr>
            <w:noProof/>
            <w:webHidden/>
          </w:rPr>
        </w:r>
        <w:r>
          <w:rPr>
            <w:noProof/>
            <w:webHidden/>
          </w:rPr>
          <w:fldChar w:fldCharType="separate"/>
        </w:r>
        <w:r>
          <w:rPr>
            <w:noProof/>
            <w:webHidden/>
          </w:rPr>
          <w:t>3</w:t>
        </w:r>
        <w:r>
          <w:rPr>
            <w:noProof/>
            <w:webHidden/>
          </w:rPr>
          <w:fldChar w:fldCharType="end"/>
        </w:r>
      </w:hyperlink>
    </w:p>
    <w:p w:rsidR="00D57F33" w:rsidRDefault="00D57F33">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24" w:history="1">
        <w:r w:rsidRPr="006341CE">
          <w:rPr>
            <w:rStyle w:val="Hyperlink"/>
            <w:noProof/>
          </w:rPr>
          <w:t>2.1.1</w:t>
        </w:r>
        <w:r>
          <w:rPr>
            <w:rFonts w:asciiTheme="minorHAnsi" w:eastAsiaTheme="minorEastAsia" w:hAnsiTheme="minorHAnsi" w:cstheme="minorBidi"/>
            <w:noProof/>
            <w:kern w:val="0"/>
            <w:sz w:val="22"/>
            <w:szCs w:val="22"/>
            <w:lang w:eastAsia="de-CH"/>
          </w:rPr>
          <w:tab/>
        </w:r>
        <w:r w:rsidRPr="006341CE">
          <w:rPr>
            <w:rStyle w:val="Hyperlink"/>
            <w:noProof/>
          </w:rPr>
          <w:t>Struktur</w:t>
        </w:r>
        <w:r>
          <w:rPr>
            <w:noProof/>
            <w:webHidden/>
          </w:rPr>
          <w:tab/>
        </w:r>
        <w:r>
          <w:rPr>
            <w:noProof/>
            <w:webHidden/>
          </w:rPr>
          <w:fldChar w:fldCharType="begin"/>
        </w:r>
        <w:r>
          <w:rPr>
            <w:noProof/>
            <w:webHidden/>
          </w:rPr>
          <w:instrText xml:space="preserve"> PAGEREF _Toc418584724 \h </w:instrText>
        </w:r>
        <w:r>
          <w:rPr>
            <w:noProof/>
            <w:webHidden/>
          </w:rPr>
        </w:r>
        <w:r>
          <w:rPr>
            <w:noProof/>
            <w:webHidden/>
          </w:rPr>
          <w:fldChar w:fldCharType="separate"/>
        </w:r>
        <w:r>
          <w:rPr>
            <w:noProof/>
            <w:webHidden/>
          </w:rPr>
          <w:t>3</w:t>
        </w:r>
        <w:r>
          <w:rPr>
            <w:noProof/>
            <w:webHidden/>
          </w:rPr>
          <w:fldChar w:fldCharType="end"/>
        </w:r>
      </w:hyperlink>
    </w:p>
    <w:p w:rsidR="00D57F33" w:rsidRDefault="00D57F33">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25" w:history="1">
        <w:r w:rsidRPr="006341CE">
          <w:rPr>
            <w:rStyle w:val="Hyperlink"/>
            <w:noProof/>
          </w:rPr>
          <w:t>2.1.2</w:t>
        </w:r>
        <w:r>
          <w:rPr>
            <w:rFonts w:asciiTheme="minorHAnsi" w:eastAsiaTheme="minorEastAsia" w:hAnsiTheme="minorHAnsi" w:cstheme="minorBidi"/>
            <w:noProof/>
            <w:kern w:val="0"/>
            <w:sz w:val="22"/>
            <w:szCs w:val="22"/>
            <w:lang w:eastAsia="de-CH"/>
          </w:rPr>
          <w:tab/>
        </w:r>
        <w:r w:rsidRPr="006341CE">
          <w:rPr>
            <w:rStyle w:val="Hyperlink"/>
            <w:noProof/>
          </w:rPr>
          <w:t>Dynamik</w:t>
        </w:r>
        <w:r>
          <w:rPr>
            <w:noProof/>
            <w:webHidden/>
          </w:rPr>
          <w:tab/>
        </w:r>
        <w:r>
          <w:rPr>
            <w:noProof/>
            <w:webHidden/>
          </w:rPr>
          <w:fldChar w:fldCharType="begin"/>
        </w:r>
        <w:r>
          <w:rPr>
            <w:noProof/>
            <w:webHidden/>
          </w:rPr>
          <w:instrText xml:space="preserve"> PAGEREF _Toc418584725 \h </w:instrText>
        </w:r>
        <w:r>
          <w:rPr>
            <w:noProof/>
            <w:webHidden/>
          </w:rPr>
        </w:r>
        <w:r>
          <w:rPr>
            <w:noProof/>
            <w:webHidden/>
          </w:rPr>
          <w:fldChar w:fldCharType="separate"/>
        </w:r>
        <w:r>
          <w:rPr>
            <w:noProof/>
            <w:webHidden/>
          </w:rPr>
          <w:t>3</w:t>
        </w:r>
        <w:r>
          <w:rPr>
            <w:noProof/>
            <w:webHidden/>
          </w:rPr>
          <w:fldChar w:fldCharType="end"/>
        </w:r>
      </w:hyperlink>
    </w:p>
    <w:p w:rsidR="00D57F33" w:rsidRDefault="00D57F3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6" w:history="1">
        <w:r w:rsidRPr="006341CE">
          <w:rPr>
            <w:rStyle w:val="Hyperlink"/>
            <w:noProof/>
          </w:rPr>
          <w:t>2.2</w:t>
        </w:r>
        <w:r>
          <w:rPr>
            <w:rFonts w:asciiTheme="minorHAnsi" w:eastAsiaTheme="minorEastAsia" w:hAnsiTheme="minorHAnsi" w:cstheme="minorBidi"/>
            <w:noProof/>
            <w:kern w:val="0"/>
            <w:sz w:val="22"/>
            <w:szCs w:val="22"/>
            <w:lang w:eastAsia="de-CH"/>
          </w:rPr>
          <w:tab/>
        </w:r>
        <w:r w:rsidRPr="006341CE">
          <w:rPr>
            <w:rStyle w:val="Hyperlink"/>
            <w:noProof/>
          </w:rPr>
          <w:t>Schnittstellendefinitionen (Luca)</w:t>
        </w:r>
        <w:r>
          <w:rPr>
            <w:noProof/>
            <w:webHidden/>
          </w:rPr>
          <w:tab/>
        </w:r>
        <w:r>
          <w:rPr>
            <w:noProof/>
            <w:webHidden/>
          </w:rPr>
          <w:fldChar w:fldCharType="begin"/>
        </w:r>
        <w:r>
          <w:rPr>
            <w:noProof/>
            <w:webHidden/>
          </w:rPr>
          <w:instrText xml:space="preserve"> PAGEREF _Toc418584726 \h </w:instrText>
        </w:r>
        <w:r>
          <w:rPr>
            <w:noProof/>
            <w:webHidden/>
          </w:rPr>
        </w:r>
        <w:r>
          <w:rPr>
            <w:noProof/>
            <w:webHidden/>
          </w:rPr>
          <w:fldChar w:fldCharType="separate"/>
        </w:r>
        <w:r>
          <w:rPr>
            <w:noProof/>
            <w:webHidden/>
          </w:rPr>
          <w:t>4</w:t>
        </w:r>
        <w:r>
          <w:rPr>
            <w:noProof/>
            <w:webHidden/>
          </w:rPr>
          <w:fldChar w:fldCharType="end"/>
        </w:r>
      </w:hyperlink>
    </w:p>
    <w:p w:rsidR="00D57F33" w:rsidRDefault="00D57F3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7" w:history="1">
        <w:r w:rsidRPr="006341CE">
          <w:rPr>
            <w:rStyle w:val="Hyperlink"/>
            <w:noProof/>
          </w:rPr>
          <w:t>2.3</w:t>
        </w:r>
        <w:r>
          <w:rPr>
            <w:rFonts w:asciiTheme="minorHAnsi" w:eastAsiaTheme="minorEastAsia" w:hAnsiTheme="minorHAnsi" w:cstheme="minorBidi"/>
            <w:noProof/>
            <w:kern w:val="0"/>
            <w:sz w:val="22"/>
            <w:szCs w:val="22"/>
            <w:lang w:eastAsia="de-CH"/>
          </w:rPr>
          <w:tab/>
        </w:r>
        <w:r w:rsidRPr="006341CE">
          <w:rPr>
            <w:rStyle w:val="Hyperlink"/>
            <w:noProof/>
          </w:rPr>
          <w:t>Datenmodell (Lars)</w:t>
        </w:r>
        <w:r>
          <w:rPr>
            <w:noProof/>
            <w:webHidden/>
          </w:rPr>
          <w:tab/>
        </w:r>
        <w:r>
          <w:rPr>
            <w:noProof/>
            <w:webHidden/>
          </w:rPr>
          <w:fldChar w:fldCharType="begin"/>
        </w:r>
        <w:r>
          <w:rPr>
            <w:noProof/>
            <w:webHidden/>
          </w:rPr>
          <w:instrText xml:space="preserve"> PAGEREF _Toc418584727 \h </w:instrText>
        </w:r>
        <w:r>
          <w:rPr>
            <w:noProof/>
            <w:webHidden/>
          </w:rPr>
        </w:r>
        <w:r>
          <w:rPr>
            <w:noProof/>
            <w:webHidden/>
          </w:rPr>
          <w:fldChar w:fldCharType="separate"/>
        </w:r>
        <w:r>
          <w:rPr>
            <w:noProof/>
            <w:webHidden/>
          </w:rPr>
          <w:t>4</w:t>
        </w:r>
        <w:r>
          <w:rPr>
            <w:noProof/>
            <w:webHidden/>
          </w:rPr>
          <w:fldChar w:fldCharType="end"/>
        </w:r>
      </w:hyperlink>
    </w:p>
    <w:p w:rsidR="00D57F33" w:rsidRDefault="00D57F3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28" w:history="1">
        <w:r w:rsidRPr="006341CE">
          <w:rPr>
            <w:rStyle w:val="Hyperlink"/>
            <w:noProof/>
            <w:kern w:val="32"/>
          </w:rPr>
          <w:t>3</w:t>
        </w:r>
        <w:r>
          <w:rPr>
            <w:rFonts w:asciiTheme="minorHAnsi" w:eastAsiaTheme="minorEastAsia" w:hAnsiTheme="minorHAnsi" w:cstheme="minorBidi"/>
            <w:noProof/>
            <w:kern w:val="0"/>
            <w:sz w:val="22"/>
            <w:szCs w:val="22"/>
            <w:lang w:eastAsia="de-CH"/>
          </w:rPr>
          <w:tab/>
        </w:r>
        <w:r w:rsidRPr="006341CE">
          <w:rPr>
            <w:rStyle w:val="Hyperlink"/>
            <w:noProof/>
          </w:rPr>
          <w:t>Systemdokumentation (Felix)</w:t>
        </w:r>
        <w:r>
          <w:rPr>
            <w:noProof/>
            <w:webHidden/>
          </w:rPr>
          <w:tab/>
        </w:r>
        <w:r>
          <w:rPr>
            <w:noProof/>
            <w:webHidden/>
          </w:rPr>
          <w:fldChar w:fldCharType="begin"/>
        </w:r>
        <w:r>
          <w:rPr>
            <w:noProof/>
            <w:webHidden/>
          </w:rPr>
          <w:instrText xml:space="preserve"> PAGEREF _Toc418584728 \h </w:instrText>
        </w:r>
        <w:r>
          <w:rPr>
            <w:noProof/>
            <w:webHidden/>
          </w:rPr>
        </w:r>
        <w:r>
          <w:rPr>
            <w:noProof/>
            <w:webHidden/>
          </w:rPr>
          <w:fldChar w:fldCharType="separate"/>
        </w:r>
        <w:r>
          <w:rPr>
            <w:noProof/>
            <w:webHidden/>
          </w:rPr>
          <w:t>4</w:t>
        </w:r>
        <w:r>
          <w:rPr>
            <w:noProof/>
            <w:webHidden/>
          </w:rPr>
          <w:fldChar w:fldCharType="end"/>
        </w:r>
      </w:hyperlink>
    </w:p>
    <w:p w:rsidR="00D57F33" w:rsidRDefault="00D57F3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0" w:history="1">
        <w:r w:rsidRPr="006341CE">
          <w:rPr>
            <w:rStyle w:val="Hyperlink"/>
            <w:noProof/>
          </w:rPr>
          <w:t>3.1</w:t>
        </w:r>
        <w:r>
          <w:rPr>
            <w:rFonts w:asciiTheme="minorHAnsi" w:eastAsiaTheme="minorEastAsia" w:hAnsiTheme="minorHAnsi" w:cstheme="minorBidi"/>
            <w:noProof/>
            <w:kern w:val="0"/>
            <w:sz w:val="22"/>
            <w:szCs w:val="22"/>
            <w:lang w:eastAsia="de-CH"/>
          </w:rPr>
          <w:tab/>
        </w:r>
        <w:r w:rsidRPr="006341CE">
          <w:rPr>
            <w:rStyle w:val="Hyperlink"/>
            <w:noProof/>
          </w:rPr>
          <w:t>Anwendungshandbuch (Felix)</w:t>
        </w:r>
        <w:r>
          <w:rPr>
            <w:noProof/>
            <w:webHidden/>
          </w:rPr>
          <w:tab/>
        </w:r>
        <w:r>
          <w:rPr>
            <w:noProof/>
            <w:webHidden/>
          </w:rPr>
          <w:fldChar w:fldCharType="begin"/>
        </w:r>
        <w:r>
          <w:rPr>
            <w:noProof/>
            <w:webHidden/>
          </w:rPr>
          <w:instrText xml:space="preserve"> PAGEREF _Toc418584730 \h </w:instrText>
        </w:r>
        <w:r>
          <w:rPr>
            <w:noProof/>
            <w:webHidden/>
          </w:rPr>
        </w:r>
        <w:r>
          <w:rPr>
            <w:noProof/>
            <w:webHidden/>
          </w:rPr>
          <w:fldChar w:fldCharType="separate"/>
        </w:r>
        <w:r>
          <w:rPr>
            <w:noProof/>
            <w:webHidden/>
          </w:rPr>
          <w:t>4</w:t>
        </w:r>
        <w:r>
          <w:rPr>
            <w:noProof/>
            <w:webHidden/>
          </w:rPr>
          <w:fldChar w:fldCharType="end"/>
        </w:r>
      </w:hyperlink>
    </w:p>
    <w:p w:rsidR="00D57F33" w:rsidRDefault="00D57F33">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1" w:history="1">
        <w:r w:rsidRPr="006341CE">
          <w:rPr>
            <w:rStyle w:val="Hyperlink"/>
            <w:noProof/>
          </w:rPr>
          <w:t>3.1.1</w:t>
        </w:r>
        <w:r>
          <w:rPr>
            <w:rFonts w:asciiTheme="minorHAnsi" w:eastAsiaTheme="minorEastAsia" w:hAnsiTheme="minorHAnsi" w:cstheme="minorBidi"/>
            <w:noProof/>
            <w:kern w:val="0"/>
            <w:sz w:val="22"/>
            <w:szCs w:val="22"/>
            <w:lang w:eastAsia="de-CH"/>
          </w:rPr>
          <w:tab/>
        </w:r>
        <w:r w:rsidRPr="006341CE">
          <w:rPr>
            <w:rStyle w:val="Hyperlink"/>
            <w:noProof/>
          </w:rPr>
          <w:t>Übersicht</w:t>
        </w:r>
        <w:r>
          <w:rPr>
            <w:noProof/>
            <w:webHidden/>
          </w:rPr>
          <w:tab/>
        </w:r>
        <w:r>
          <w:rPr>
            <w:noProof/>
            <w:webHidden/>
          </w:rPr>
          <w:fldChar w:fldCharType="begin"/>
        </w:r>
        <w:r>
          <w:rPr>
            <w:noProof/>
            <w:webHidden/>
          </w:rPr>
          <w:instrText xml:space="preserve"> PAGEREF _Toc418584731 \h </w:instrText>
        </w:r>
        <w:r>
          <w:rPr>
            <w:noProof/>
            <w:webHidden/>
          </w:rPr>
        </w:r>
        <w:r>
          <w:rPr>
            <w:noProof/>
            <w:webHidden/>
          </w:rPr>
          <w:fldChar w:fldCharType="separate"/>
        </w:r>
        <w:r>
          <w:rPr>
            <w:noProof/>
            <w:webHidden/>
          </w:rPr>
          <w:t>4</w:t>
        </w:r>
        <w:r>
          <w:rPr>
            <w:noProof/>
            <w:webHidden/>
          </w:rPr>
          <w:fldChar w:fldCharType="end"/>
        </w:r>
      </w:hyperlink>
    </w:p>
    <w:p w:rsidR="00D57F33" w:rsidRDefault="00D57F33">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2" w:history="1">
        <w:r w:rsidRPr="006341CE">
          <w:rPr>
            <w:rStyle w:val="Hyperlink"/>
            <w:noProof/>
          </w:rPr>
          <w:t>3.1.2</w:t>
        </w:r>
        <w:r>
          <w:rPr>
            <w:rFonts w:asciiTheme="minorHAnsi" w:eastAsiaTheme="minorEastAsia" w:hAnsiTheme="minorHAnsi" w:cstheme="minorBidi"/>
            <w:noProof/>
            <w:kern w:val="0"/>
            <w:sz w:val="22"/>
            <w:szCs w:val="22"/>
            <w:lang w:eastAsia="de-CH"/>
          </w:rPr>
          <w:tab/>
        </w:r>
        <w:r w:rsidRPr="006341CE">
          <w:rPr>
            <w:rStyle w:val="Hyperlink"/>
            <w:noProof/>
          </w:rPr>
          <w:t>Funktionen und Detailbeschreibung</w:t>
        </w:r>
        <w:r>
          <w:rPr>
            <w:noProof/>
            <w:webHidden/>
          </w:rPr>
          <w:tab/>
        </w:r>
        <w:r>
          <w:rPr>
            <w:noProof/>
            <w:webHidden/>
          </w:rPr>
          <w:fldChar w:fldCharType="begin"/>
        </w:r>
        <w:r>
          <w:rPr>
            <w:noProof/>
            <w:webHidden/>
          </w:rPr>
          <w:instrText xml:space="preserve"> PAGEREF _Toc418584732 \h </w:instrText>
        </w:r>
        <w:r>
          <w:rPr>
            <w:noProof/>
            <w:webHidden/>
          </w:rPr>
        </w:r>
        <w:r>
          <w:rPr>
            <w:noProof/>
            <w:webHidden/>
          </w:rPr>
          <w:fldChar w:fldCharType="separate"/>
        </w:r>
        <w:r>
          <w:rPr>
            <w:noProof/>
            <w:webHidden/>
          </w:rPr>
          <w:t>4</w:t>
        </w:r>
        <w:r>
          <w:rPr>
            <w:noProof/>
            <w:webHidden/>
          </w:rPr>
          <w:fldChar w:fldCharType="end"/>
        </w:r>
      </w:hyperlink>
    </w:p>
    <w:p w:rsidR="00D57F33" w:rsidRDefault="00D57F33">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3" w:history="1">
        <w:r w:rsidRPr="006341CE">
          <w:rPr>
            <w:rStyle w:val="Hyperlink"/>
            <w:noProof/>
          </w:rPr>
          <w:t>3.1.3</w:t>
        </w:r>
        <w:r>
          <w:rPr>
            <w:rFonts w:asciiTheme="minorHAnsi" w:eastAsiaTheme="minorEastAsia" w:hAnsiTheme="minorHAnsi" w:cstheme="minorBidi"/>
            <w:noProof/>
            <w:kern w:val="0"/>
            <w:sz w:val="22"/>
            <w:szCs w:val="22"/>
            <w:lang w:eastAsia="de-CH"/>
          </w:rPr>
          <w:tab/>
        </w:r>
        <w:r w:rsidRPr="006341CE">
          <w:rPr>
            <w:rStyle w:val="Hyperlink"/>
            <w:noProof/>
          </w:rPr>
          <w:t>Fehlerbehandlung</w:t>
        </w:r>
        <w:r>
          <w:rPr>
            <w:noProof/>
            <w:webHidden/>
          </w:rPr>
          <w:tab/>
        </w:r>
        <w:r>
          <w:rPr>
            <w:noProof/>
            <w:webHidden/>
          </w:rPr>
          <w:fldChar w:fldCharType="begin"/>
        </w:r>
        <w:r>
          <w:rPr>
            <w:noProof/>
            <w:webHidden/>
          </w:rPr>
          <w:instrText xml:space="preserve"> PAGEREF _Toc418584733 \h </w:instrText>
        </w:r>
        <w:r>
          <w:rPr>
            <w:noProof/>
            <w:webHidden/>
          </w:rPr>
        </w:r>
        <w:r>
          <w:rPr>
            <w:noProof/>
            <w:webHidden/>
          </w:rPr>
          <w:fldChar w:fldCharType="separate"/>
        </w:r>
        <w:r>
          <w:rPr>
            <w:noProof/>
            <w:webHidden/>
          </w:rPr>
          <w:t>4</w:t>
        </w:r>
        <w:r>
          <w:rPr>
            <w:noProof/>
            <w:webHidden/>
          </w:rPr>
          <w:fldChar w:fldCharType="end"/>
        </w:r>
      </w:hyperlink>
    </w:p>
    <w:p w:rsidR="00D57F33" w:rsidRDefault="00D57F3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4" w:history="1">
        <w:r w:rsidRPr="006341CE">
          <w:rPr>
            <w:rStyle w:val="Hyperlink"/>
            <w:noProof/>
          </w:rPr>
          <w:t>3.2</w:t>
        </w:r>
        <w:r>
          <w:rPr>
            <w:rFonts w:asciiTheme="minorHAnsi" w:eastAsiaTheme="minorEastAsia" w:hAnsiTheme="minorHAnsi" w:cstheme="minorBidi"/>
            <w:noProof/>
            <w:kern w:val="0"/>
            <w:sz w:val="22"/>
            <w:szCs w:val="22"/>
            <w:lang w:eastAsia="de-CH"/>
          </w:rPr>
          <w:tab/>
        </w:r>
        <w:r w:rsidRPr="006341CE">
          <w:rPr>
            <w:rStyle w:val="Hyperlink"/>
            <w:noProof/>
          </w:rPr>
          <w:t>Integrations- und Installationshandbuch (Weglassen, Erklärung Felix)</w:t>
        </w:r>
        <w:r>
          <w:rPr>
            <w:noProof/>
            <w:webHidden/>
          </w:rPr>
          <w:tab/>
        </w:r>
        <w:r>
          <w:rPr>
            <w:noProof/>
            <w:webHidden/>
          </w:rPr>
          <w:fldChar w:fldCharType="begin"/>
        </w:r>
        <w:r>
          <w:rPr>
            <w:noProof/>
            <w:webHidden/>
          </w:rPr>
          <w:instrText xml:space="preserve"> PAGEREF _Toc418584734 \h </w:instrText>
        </w:r>
        <w:r>
          <w:rPr>
            <w:noProof/>
            <w:webHidden/>
          </w:rPr>
        </w:r>
        <w:r>
          <w:rPr>
            <w:noProof/>
            <w:webHidden/>
          </w:rPr>
          <w:fldChar w:fldCharType="separate"/>
        </w:r>
        <w:r>
          <w:rPr>
            <w:noProof/>
            <w:webHidden/>
          </w:rPr>
          <w:t>5</w:t>
        </w:r>
        <w:r>
          <w:rPr>
            <w:noProof/>
            <w:webHidden/>
          </w:rPr>
          <w:fldChar w:fldCharType="end"/>
        </w:r>
      </w:hyperlink>
    </w:p>
    <w:p w:rsidR="00D57F33" w:rsidRDefault="00D57F3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5" w:history="1">
        <w:r w:rsidRPr="006341CE">
          <w:rPr>
            <w:rStyle w:val="Hyperlink"/>
            <w:noProof/>
          </w:rPr>
          <w:t>3.3</w:t>
        </w:r>
        <w:r>
          <w:rPr>
            <w:rFonts w:asciiTheme="minorHAnsi" w:eastAsiaTheme="minorEastAsia" w:hAnsiTheme="minorHAnsi" w:cstheme="minorBidi"/>
            <w:noProof/>
            <w:kern w:val="0"/>
            <w:sz w:val="22"/>
            <w:szCs w:val="22"/>
            <w:lang w:eastAsia="de-CH"/>
          </w:rPr>
          <w:tab/>
        </w:r>
        <w:r w:rsidRPr="006341CE">
          <w:rPr>
            <w:rStyle w:val="Hyperlink"/>
            <w:noProof/>
          </w:rPr>
          <w:t>Betriebshandbuch (Weglassen, Erklärung Felix)</w:t>
        </w:r>
        <w:r>
          <w:rPr>
            <w:noProof/>
            <w:webHidden/>
          </w:rPr>
          <w:tab/>
        </w:r>
        <w:r>
          <w:rPr>
            <w:noProof/>
            <w:webHidden/>
          </w:rPr>
          <w:fldChar w:fldCharType="begin"/>
        </w:r>
        <w:r>
          <w:rPr>
            <w:noProof/>
            <w:webHidden/>
          </w:rPr>
          <w:instrText xml:space="preserve"> PAGEREF _Toc418584735 \h </w:instrText>
        </w:r>
        <w:r>
          <w:rPr>
            <w:noProof/>
            <w:webHidden/>
          </w:rPr>
        </w:r>
        <w:r>
          <w:rPr>
            <w:noProof/>
            <w:webHidden/>
          </w:rPr>
          <w:fldChar w:fldCharType="separate"/>
        </w:r>
        <w:r>
          <w:rPr>
            <w:noProof/>
            <w:webHidden/>
          </w:rPr>
          <w:t>5</w:t>
        </w:r>
        <w:r>
          <w:rPr>
            <w:noProof/>
            <w:webHidden/>
          </w:rPr>
          <w:fldChar w:fldCharType="end"/>
        </w:r>
      </w:hyperlink>
    </w:p>
    <w:p w:rsidR="00D57F33" w:rsidRDefault="00D57F3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36" w:history="1">
        <w:r w:rsidRPr="006341CE">
          <w:rPr>
            <w:rStyle w:val="Hyperlink"/>
            <w:noProof/>
            <w:kern w:val="32"/>
          </w:rPr>
          <w:t>4</w:t>
        </w:r>
        <w:r>
          <w:rPr>
            <w:rFonts w:asciiTheme="minorHAnsi" w:eastAsiaTheme="minorEastAsia" w:hAnsiTheme="minorHAnsi" w:cstheme="minorBidi"/>
            <w:noProof/>
            <w:kern w:val="0"/>
            <w:sz w:val="22"/>
            <w:szCs w:val="22"/>
            <w:lang w:eastAsia="de-CH"/>
          </w:rPr>
          <w:tab/>
        </w:r>
        <w:r w:rsidRPr="006341CE">
          <w:rPr>
            <w:rStyle w:val="Hyperlink"/>
            <w:noProof/>
          </w:rPr>
          <w:t>Systemtest (Vic, Lars)</w:t>
        </w:r>
        <w:r>
          <w:rPr>
            <w:noProof/>
            <w:webHidden/>
          </w:rPr>
          <w:tab/>
        </w:r>
        <w:r>
          <w:rPr>
            <w:noProof/>
            <w:webHidden/>
          </w:rPr>
          <w:fldChar w:fldCharType="begin"/>
        </w:r>
        <w:r>
          <w:rPr>
            <w:noProof/>
            <w:webHidden/>
          </w:rPr>
          <w:instrText xml:space="preserve"> PAGEREF _Toc418584736 \h </w:instrText>
        </w:r>
        <w:r>
          <w:rPr>
            <w:noProof/>
            <w:webHidden/>
          </w:rPr>
        </w:r>
        <w:r>
          <w:rPr>
            <w:noProof/>
            <w:webHidden/>
          </w:rPr>
          <w:fldChar w:fldCharType="separate"/>
        </w:r>
        <w:r>
          <w:rPr>
            <w:noProof/>
            <w:webHidden/>
          </w:rPr>
          <w:t>5</w:t>
        </w:r>
        <w:r>
          <w:rPr>
            <w:noProof/>
            <w:webHidden/>
          </w:rPr>
          <w:fldChar w:fldCharType="end"/>
        </w:r>
      </w:hyperlink>
    </w:p>
    <w:p w:rsidR="00D57F33" w:rsidRDefault="00D57F3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8" w:history="1">
        <w:r w:rsidRPr="006341CE">
          <w:rPr>
            <w:rStyle w:val="Hyperlink"/>
            <w:noProof/>
          </w:rPr>
          <w:t>4.1</w:t>
        </w:r>
        <w:r>
          <w:rPr>
            <w:rFonts w:asciiTheme="minorHAnsi" w:eastAsiaTheme="minorEastAsia" w:hAnsiTheme="minorHAnsi" w:cstheme="minorBidi"/>
            <w:noProof/>
            <w:kern w:val="0"/>
            <w:sz w:val="22"/>
            <w:szCs w:val="22"/>
            <w:lang w:eastAsia="de-CH"/>
          </w:rPr>
          <w:tab/>
        </w:r>
        <w:r w:rsidRPr="006341CE">
          <w:rPr>
            <w:rStyle w:val="Hyperlink"/>
            <w:noProof/>
          </w:rPr>
          <w:t>Unit-Test</w:t>
        </w:r>
        <w:r>
          <w:rPr>
            <w:noProof/>
            <w:webHidden/>
          </w:rPr>
          <w:tab/>
        </w:r>
        <w:r>
          <w:rPr>
            <w:noProof/>
            <w:webHidden/>
          </w:rPr>
          <w:fldChar w:fldCharType="begin"/>
        </w:r>
        <w:r>
          <w:rPr>
            <w:noProof/>
            <w:webHidden/>
          </w:rPr>
          <w:instrText xml:space="preserve"> PAGEREF _Toc418584738 \h </w:instrText>
        </w:r>
        <w:r>
          <w:rPr>
            <w:noProof/>
            <w:webHidden/>
          </w:rPr>
        </w:r>
        <w:r>
          <w:rPr>
            <w:noProof/>
            <w:webHidden/>
          </w:rPr>
          <w:fldChar w:fldCharType="separate"/>
        </w:r>
        <w:r>
          <w:rPr>
            <w:noProof/>
            <w:webHidden/>
          </w:rPr>
          <w:t>5</w:t>
        </w:r>
        <w:r>
          <w:rPr>
            <w:noProof/>
            <w:webHidden/>
          </w:rPr>
          <w:fldChar w:fldCharType="end"/>
        </w:r>
      </w:hyperlink>
    </w:p>
    <w:p w:rsidR="00D57F33" w:rsidRDefault="00D57F3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9" w:history="1">
        <w:r w:rsidRPr="006341CE">
          <w:rPr>
            <w:rStyle w:val="Hyperlink"/>
            <w:noProof/>
          </w:rPr>
          <w:t>4.2</w:t>
        </w:r>
        <w:r>
          <w:rPr>
            <w:rFonts w:asciiTheme="minorHAnsi" w:eastAsiaTheme="minorEastAsia" w:hAnsiTheme="minorHAnsi" w:cstheme="minorBidi"/>
            <w:noProof/>
            <w:kern w:val="0"/>
            <w:sz w:val="22"/>
            <w:szCs w:val="22"/>
            <w:lang w:eastAsia="de-CH"/>
          </w:rPr>
          <w:tab/>
        </w:r>
        <w:r w:rsidRPr="006341CE">
          <w:rPr>
            <w:rStyle w:val="Hyperlink"/>
            <w:noProof/>
          </w:rPr>
          <w:t>Systemtest</w:t>
        </w:r>
        <w:r>
          <w:rPr>
            <w:noProof/>
            <w:webHidden/>
          </w:rPr>
          <w:tab/>
        </w:r>
        <w:r>
          <w:rPr>
            <w:noProof/>
            <w:webHidden/>
          </w:rPr>
          <w:fldChar w:fldCharType="begin"/>
        </w:r>
        <w:r>
          <w:rPr>
            <w:noProof/>
            <w:webHidden/>
          </w:rPr>
          <w:instrText xml:space="preserve"> PAGEREF _Toc418584739 \h </w:instrText>
        </w:r>
        <w:r>
          <w:rPr>
            <w:noProof/>
            <w:webHidden/>
          </w:rPr>
        </w:r>
        <w:r>
          <w:rPr>
            <w:noProof/>
            <w:webHidden/>
          </w:rPr>
          <w:fldChar w:fldCharType="separate"/>
        </w:r>
        <w:r>
          <w:rPr>
            <w:noProof/>
            <w:webHidden/>
          </w:rPr>
          <w:t>5</w:t>
        </w:r>
        <w:r>
          <w:rPr>
            <w:noProof/>
            <w:webHidden/>
          </w:rPr>
          <w:fldChar w:fldCharType="end"/>
        </w:r>
      </w:hyperlink>
    </w:p>
    <w:p w:rsidR="00D57F33" w:rsidRDefault="00D57F33">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0" w:history="1">
        <w:r w:rsidRPr="006341CE">
          <w:rPr>
            <w:rStyle w:val="Hyperlink"/>
            <w:noProof/>
          </w:rPr>
          <w:t>4.2.1</w:t>
        </w:r>
        <w:r>
          <w:rPr>
            <w:rFonts w:asciiTheme="minorHAnsi" w:eastAsiaTheme="minorEastAsia" w:hAnsiTheme="minorHAnsi" w:cstheme="minorBidi"/>
            <w:noProof/>
            <w:kern w:val="0"/>
            <w:sz w:val="22"/>
            <w:szCs w:val="22"/>
            <w:lang w:eastAsia="de-CH"/>
          </w:rPr>
          <w:tab/>
        </w:r>
        <w:r w:rsidRPr="006341CE">
          <w:rPr>
            <w:rStyle w:val="Hyperlink"/>
            <w:noProof/>
          </w:rPr>
          <w:t>Testfälle</w:t>
        </w:r>
        <w:r>
          <w:rPr>
            <w:noProof/>
            <w:webHidden/>
          </w:rPr>
          <w:tab/>
        </w:r>
        <w:r>
          <w:rPr>
            <w:noProof/>
            <w:webHidden/>
          </w:rPr>
          <w:fldChar w:fldCharType="begin"/>
        </w:r>
        <w:r>
          <w:rPr>
            <w:noProof/>
            <w:webHidden/>
          </w:rPr>
          <w:instrText xml:space="preserve"> PAGEREF _Toc418584740 \h </w:instrText>
        </w:r>
        <w:r>
          <w:rPr>
            <w:noProof/>
            <w:webHidden/>
          </w:rPr>
        </w:r>
        <w:r>
          <w:rPr>
            <w:noProof/>
            <w:webHidden/>
          </w:rPr>
          <w:fldChar w:fldCharType="separate"/>
        </w:r>
        <w:r>
          <w:rPr>
            <w:noProof/>
            <w:webHidden/>
          </w:rPr>
          <w:t>5</w:t>
        </w:r>
        <w:r>
          <w:rPr>
            <w:noProof/>
            <w:webHidden/>
          </w:rPr>
          <w:fldChar w:fldCharType="end"/>
        </w:r>
      </w:hyperlink>
    </w:p>
    <w:p w:rsidR="00D57F33" w:rsidRDefault="00D57F33">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8584741" w:history="1">
        <w:r w:rsidRPr="006341CE">
          <w:rPr>
            <w:rStyle w:val="Hyperlink"/>
            <w:i/>
            <w:noProof/>
          </w:rPr>
          <w:t>Testfall 1 „Neuen Benutzer registrieren und anmelden“</w:t>
        </w:r>
        <w:r>
          <w:rPr>
            <w:noProof/>
            <w:webHidden/>
          </w:rPr>
          <w:tab/>
        </w:r>
        <w:r>
          <w:rPr>
            <w:noProof/>
            <w:webHidden/>
          </w:rPr>
          <w:fldChar w:fldCharType="begin"/>
        </w:r>
        <w:r>
          <w:rPr>
            <w:noProof/>
            <w:webHidden/>
          </w:rPr>
          <w:instrText xml:space="preserve"> PAGEREF _Toc418584741 \h </w:instrText>
        </w:r>
        <w:r>
          <w:rPr>
            <w:noProof/>
            <w:webHidden/>
          </w:rPr>
        </w:r>
        <w:r>
          <w:rPr>
            <w:noProof/>
            <w:webHidden/>
          </w:rPr>
          <w:fldChar w:fldCharType="separate"/>
        </w:r>
        <w:r>
          <w:rPr>
            <w:noProof/>
            <w:webHidden/>
          </w:rPr>
          <w:t>6</w:t>
        </w:r>
        <w:r>
          <w:rPr>
            <w:noProof/>
            <w:webHidden/>
          </w:rPr>
          <w:fldChar w:fldCharType="end"/>
        </w:r>
      </w:hyperlink>
    </w:p>
    <w:p w:rsidR="00D57F33" w:rsidRDefault="00D57F33">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8584742" w:history="1">
        <w:r w:rsidRPr="006341CE">
          <w:rPr>
            <w:rStyle w:val="Hyperlink"/>
            <w:i/>
            <w:noProof/>
          </w:rPr>
          <w:t>Testfall 2 „Bestehenden Benutzer registrieren“</w:t>
        </w:r>
        <w:r>
          <w:rPr>
            <w:noProof/>
            <w:webHidden/>
          </w:rPr>
          <w:tab/>
        </w:r>
        <w:r>
          <w:rPr>
            <w:noProof/>
            <w:webHidden/>
          </w:rPr>
          <w:fldChar w:fldCharType="begin"/>
        </w:r>
        <w:r>
          <w:rPr>
            <w:noProof/>
            <w:webHidden/>
          </w:rPr>
          <w:instrText xml:space="preserve"> PAGEREF _Toc418584742 \h </w:instrText>
        </w:r>
        <w:r>
          <w:rPr>
            <w:noProof/>
            <w:webHidden/>
          </w:rPr>
        </w:r>
        <w:r>
          <w:rPr>
            <w:noProof/>
            <w:webHidden/>
          </w:rPr>
          <w:fldChar w:fldCharType="separate"/>
        </w:r>
        <w:r>
          <w:rPr>
            <w:noProof/>
            <w:webHidden/>
          </w:rPr>
          <w:t>6</w:t>
        </w:r>
        <w:r>
          <w:rPr>
            <w:noProof/>
            <w:webHidden/>
          </w:rPr>
          <w:fldChar w:fldCharType="end"/>
        </w:r>
      </w:hyperlink>
    </w:p>
    <w:p w:rsidR="00D57F33" w:rsidRDefault="00D57F3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43" w:history="1">
        <w:r w:rsidRPr="006341CE">
          <w:rPr>
            <w:rStyle w:val="Hyperlink"/>
            <w:noProof/>
          </w:rPr>
          <w:t>5</w:t>
        </w:r>
        <w:r>
          <w:rPr>
            <w:rFonts w:asciiTheme="minorHAnsi" w:eastAsiaTheme="minorEastAsia" w:hAnsiTheme="minorHAnsi" w:cstheme="minorBidi"/>
            <w:noProof/>
            <w:kern w:val="0"/>
            <w:sz w:val="22"/>
            <w:szCs w:val="22"/>
            <w:lang w:eastAsia="de-CH"/>
          </w:rPr>
          <w:tab/>
        </w:r>
        <w:r w:rsidRPr="006341CE">
          <w:rPr>
            <w:rStyle w:val="Hyperlink"/>
            <w:noProof/>
          </w:rPr>
          <w:t>Testprotokoll (Vic, Lars)</w:t>
        </w:r>
        <w:r>
          <w:rPr>
            <w:noProof/>
            <w:webHidden/>
          </w:rPr>
          <w:tab/>
        </w:r>
        <w:r>
          <w:rPr>
            <w:noProof/>
            <w:webHidden/>
          </w:rPr>
          <w:fldChar w:fldCharType="begin"/>
        </w:r>
        <w:r>
          <w:rPr>
            <w:noProof/>
            <w:webHidden/>
          </w:rPr>
          <w:instrText xml:space="preserve"> PAGEREF _Toc418584743 \h </w:instrText>
        </w:r>
        <w:r>
          <w:rPr>
            <w:noProof/>
            <w:webHidden/>
          </w:rPr>
        </w:r>
        <w:r>
          <w:rPr>
            <w:noProof/>
            <w:webHidden/>
          </w:rPr>
          <w:fldChar w:fldCharType="separate"/>
        </w:r>
        <w:r>
          <w:rPr>
            <w:noProof/>
            <w:webHidden/>
          </w:rPr>
          <w:t>7</w:t>
        </w:r>
        <w:r>
          <w:rPr>
            <w:noProof/>
            <w:webHidden/>
          </w:rPr>
          <w:fldChar w:fldCharType="end"/>
        </w:r>
      </w:hyperlink>
    </w:p>
    <w:p w:rsidR="00D57F33" w:rsidRDefault="00D57F3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4" w:history="1">
        <w:r w:rsidRPr="006341CE">
          <w:rPr>
            <w:rStyle w:val="Hyperlink"/>
            <w:i/>
            <w:noProof/>
          </w:rPr>
          <w:t>5.1</w:t>
        </w:r>
        <w:r>
          <w:rPr>
            <w:rFonts w:asciiTheme="minorHAnsi" w:eastAsiaTheme="minorEastAsia" w:hAnsiTheme="minorHAnsi" w:cstheme="minorBidi"/>
            <w:noProof/>
            <w:kern w:val="0"/>
            <w:sz w:val="22"/>
            <w:szCs w:val="22"/>
            <w:lang w:eastAsia="de-CH"/>
          </w:rPr>
          <w:tab/>
        </w:r>
        <w:r w:rsidRPr="006341CE">
          <w:rPr>
            <w:rStyle w:val="Hyperlink"/>
            <w:i/>
            <w:noProof/>
          </w:rPr>
          <w:t>Systemtest 1</w:t>
        </w:r>
        <w:r>
          <w:rPr>
            <w:noProof/>
            <w:webHidden/>
          </w:rPr>
          <w:tab/>
        </w:r>
        <w:r>
          <w:rPr>
            <w:noProof/>
            <w:webHidden/>
          </w:rPr>
          <w:fldChar w:fldCharType="begin"/>
        </w:r>
        <w:r>
          <w:rPr>
            <w:noProof/>
            <w:webHidden/>
          </w:rPr>
          <w:instrText xml:space="preserve"> PAGEREF _Toc418584744 \h </w:instrText>
        </w:r>
        <w:r>
          <w:rPr>
            <w:noProof/>
            <w:webHidden/>
          </w:rPr>
        </w:r>
        <w:r>
          <w:rPr>
            <w:noProof/>
            <w:webHidden/>
          </w:rPr>
          <w:fldChar w:fldCharType="separate"/>
        </w:r>
        <w:r>
          <w:rPr>
            <w:noProof/>
            <w:webHidden/>
          </w:rPr>
          <w:t>7</w:t>
        </w:r>
        <w:r>
          <w:rPr>
            <w:noProof/>
            <w:webHidden/>
          </w:rPr>
          <w:fldChar w:fldCharType="end"/>
        </w:r>
      </w:hyperlink>
    </w:p>
    <w:p w:rsidR="00D57F33" w:rsidRDefault="00D57F33">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5" w:history="1">
        <w:r w:rsidRPr="006341CE">
          <w:rPr>
            <w:rStyle w:val="Hyperlink"/>
            <w:i/>
            <w:noProof/>
          </w:rPr>
          <w:t>5.1.1</w:t>
        </w:r>
        <w:r>
          <w:rPr>
            <w:rFonts w:asciiTheme="minorHAnsi" w:eastAsiaTheme="minorEastAsia" w:hAnsiTheme="minorHAnsi" w:cstheme="minorBidi"/>
            <w:noProof/>
            <w:kern w:val="0"/>
            <w:sz w:val="22"/>
            <w:szCs w:val="22"/>
            <w:lang w:eastAsia="de-CH"/>
          </w:rPr>
          <w:tab/>
        </w:r>
        <w:r w:rsidRPr="006341CE">
          <w:rPr>
            <w:rStyle w:val="Hyperlink"/>
            <w:i/>
            <w:noProof/>
          </w:rPr>
          <w:t>Testfall 1 „Neuen Benutzer registrieren und anmelden“</w:t>
        </w:r>
        <w:r>
          <w:rPr>
            <w:noProof/>
            <w:webHidden/>
          </w:rPr>
          <w:tab/>
        </w:r>
        <w:r>
          <w:rPr>
            <w:noProof/>
            <w:webHidden/>
          </w:rPr>
          <w:fldChar w:fldCharType="begin"/>
        </w:r>
        <w:r>
          <w:rPr>
            <w:noProof/>
            <w:webHidden/>
          </w:rPr>
          <w:instrText xml:space="preserve"> PAGEREF _Toc418584745 \h </w:instrText>
        </w:r>
        <w:r>
          <w:rPr>
            <w:noProof/>
            <w:webHidden/>
          </w:rPr>
        </w:r>
        <w:r>
          <w:rPr>
            <w:noProof/>
            <w:webHidden/>
          </w:rPr>
          <w:fldChar w:fldCharType="separate"/>
        </w:r>
        <w:r>
          <w:rPr>
            <w:noProof/>
            <w:webHidden/>
          </w:rPr>
          <w:t>7</w:t>
        </w:r>
        <w:r>
          <w:rPr>
            <w:noProof/>
            <w:webHidden/>
          </w:rPr>
          <w:fldChar w:fldCharType="end"/>
        </w:r>
      </w:hyperlink>
    </w:p>
    <w:p w:rsidR="00D57F33" w:rsidRDefault="00D57F33">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6" w:history="1">
        <w:r w:rsidRPr="006341CE">
          <w:rPr>
            <w:rStyle w:val="Hyperlink"/>
            <w:i/>
            <w:noProof/>
          </w:rPr>
          <w:t>5.1.2</w:t>
        </w:r>
        <w:r>
          <w:rPr>
            <w:rFonts w:asciiTheme="minorHAnsi" w:eastAsiaTheme="minorEastAsia" w:hAnsiTheme="minorHAnsi" w:cstheme="minorBidi"/>
            <w:noProof/>
            <w:kern w:val="0"/>
            <w:sz w:val="22"/>
            <w:szCs w:val="22"/>
            <w:lang w:eastAsia="de-CH"/>
          </w:rPr>
          <w:tab/>
        </w:r>
        <w:r w:rsidRPr="006341CE">
          <w:rPr>
            <w:rStyle w:val="Hyperlink"/>
            <w:i/>
            <w:noProof/>
          </w:rPr>
          <w:t>Testfall 2 „Bestehenden Benutzer registrieren“</w:t>
        </w:r>
        <w:r>
          <w:rPr>
            <w:noProof/>
            <w:webHidden/>
          </w:rPr>
          <w:tab/>
        </w:r>
        <w:r>
          <w:rPr>
            <w:noProof/>
            <w:webHidden/>
          </w:rPr>
          <w:fldChar w:fldCharType="begin"/>
        </w:r>
        <w:r>
          <w:rPr>
            <w:noProof/>
            <w:webHidden/>
          </w:rPr>
          <w:instrText xml:space="preserve"> PAGEREF _Toc418584746 \h </w:instrText>
        </w:r>
        <w:r>
          <w:rPr>
            <w:noProof/>
            <w:webHidden/>
          </w:rPr>
        </w:r>
        <w:r>
          <w:rPr>
            <w:noProof/>
            <w:webHidden/>
          </w:rPr>
          <w:fldChar w:fldCharType="separate"/>
        </w:r>
        <w:r>
          <w:rPr>
            <w:noProof/>
            <w:webHidden/>
          </w:rPr>
          <w:t>7</w:t>
        </w:r>
        <w:r>
          <w:rPr>
            <w:noProof/>
            <w:webHidden/>
          </w:rPr>
          <w:fldChar w:fldCharType="end"/>
        </w:r>
      </w:hyperlink>
    </w:p>
    <w:p w:rsidR="00D57F33" w:rsidRDefault="00D57F3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47" w:history="1">
        <w:r w:rsidRPr="006341CE">
          <w:rPr>
            <w:rStyle w:val="Hyperlink"/>
            <w:noProof/>
            <w:kern w:val="32"/>
          </w:rPr>
          <w:t>6</w:t>
        </w:r>
        <w:r>
          <w:rPr>
            <w:rFonts w:asciiTheme="minorHAnsi" w:eastAsiaTheme="minorEastAsia" w:hAnsiTheme="minorHAnsi" w:cstheme="minorBidi"/>
            <w:noProof/>
            <w:kern w:val="0"/>
            <w:sz w:val="22"/>
            <w:szCs w:val="22"/>
            <w:lang w:eastAsia="de-CH"/>
          </w:rPr>
          <w:tab/>
        </w:r>
        <w:r w:rsidRPr="006341CE">
          <w:rPr>
            <w:rStyle w:val="Hyperlink"/>
            <w:noProof/>
          </w:rPr>
          <w:t>Weiterführung der Projektplanung (Felix)</w:t>
        </w:r>
        <w:r>
          <w:rPr>
            <w:noProof/>
            <w:webHidden/>
          </w:rPr>
          <w:tab/>
        </w:r>
        <w:r>
          <w:rPr>
            <w:noProof/>
            <w:webHidden/>
          </w:rPr>
          <w:fldChar w:fldCharType="begin"/>
        </w:r>
        <w:r>
          <w:rPr>
            <w:noProof/>
            <w:webHidden/>
          </w:rPr>
          <w:instrText xml:space="preserve"> PAGEREF _Toc418584747 \h </w:instrText>
        </w:r>
        <w:r>
          <w:rPr>
            <w:noProof/>
            <w:webHidden/>
          </w:rPr>
        </w:r>
        <w:r>
          <w:rPr>
            <w:noProof/>
            <w:webHidden/>
          </w:rPr>
          <w:fldChar w:fldCharType="separate"/>
        </w:r>
        <w:r>
          <w:rPr>
            <w:noProof/>
            <w:webHidden/>
          </w:rPr>
          <w:t>7</w:t>
        </w:r>
        <w:r>
          <w:rPr>
            <w:noProof/>
            <w:webHidden/>
          </w:rPr>
          <w:fldChar w:fldCharType="end"/>
        </w:r>
      </w:hyperlink>
    </w:p>
    <w:p w:rsidR="00D57F33" w:rsidRDefault="00D57F3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8" w:history="1">
        <w:r w:rsidRPr="006341CE">
          <w:rPr>
            <w:rStyle w:val="Hyperlink"/>
            <w:noProof/>
            <w:kern w:val="28"/>
          </w:rPr>
          <w:t>6.1</w:t>
        </w:r>
        <w:r>
          <w:rPr>
            <w:rFonts w:asciiTheme="minorHAnsi" w:eastAsiaTheme="minorEastAsia" w:hAnsiTheme="minorHAnsi" w:cstheme="minorBidi"/>
            <w:noProof/>
            <w:kern w:val="0"/>
            <w:sz w:val="22"/>
            <w:szCs w:val="22"/>
            <w:lang w:eastAsia="de-CH"/>
          </w:rPr>
          <w:tab/>
        </w:r>
        <w:r w:rsidRPr="006341CE">
          <w:rPr>
            <w:rStyle w:val="Hyperlink"/>
            <w:noProof/>
          </w:rPr>
          <w:t>Abgleich von Planung und tatsächlichem Verlauf der Phase Konzept</w:t>
        </w:r>
        <w:r>
          <w:rPr>
            <w:noProof/>
            <w:webHidden/>
          </w:rPr>
          <w:tab/>
        </w:r>
        <w:r>
          <w:rPr>
            <w:noProof/>
            <w:webHidden/>
          </w:rPr>
          <w:fldChar w:fldCharType="begin"/>
        </w:r>
        <w:r>
          <w:rPr>
            <w:noProof/>
            <w:webHidden/>
          </w:rPr>
          <w:instrText xml:space="preserve"> PAGEREF _Toc418584748 \h </w:instrText>
        </w:r>
        <w:r>
          <w:rPr>
            <w:noProof/>
            <w:webHidden/>
          </w:rPr>
        </w:r>
        <w:r>
          <w:rPr>
            <w:noProof/>
            <w:webHidden/>
          </w:rPr>
          <w:fldChar w:fldCharType="separate"/>
        </w:r>
        <w:r>
          <w:rPr>
            <w:noProof/>
            <w:webHidden/>
          </w:rPr>
          <w:t>7</w:t>
        </w:r>
        <w:r>
          <w:rPr>
            <w:noProof/>
            <w:webHidden/>
          </w:rPr>
          <w:fldChar w:fldCharType="end"/>
        </w:r>
      </w:hyperlink>
    </w:p>
    <w:p w:rsidR="00D57F33" w:rsidRDefault="00D57F3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9" w:history="1">
        <w:r w:rsidRPr="006341CE">
          <w:rPr>
            <w:rStyle w:val="Hyperlink"/>
            <w:noProof/>
            <w:kern w:val="28"/>
          </w:rPr>
          <w:t>6.2</w:t>
        </w:r>
        <w:r>
          <w:rPr>
            <w:rFonts w:asciiTheme="minorHAnsi" w:eastAsiaTheme="minorEastAsia" w:hAnsiTheme="minorHAnsi" w:cstheme="minorBidi"/>
            <w:noProof/>
            <w:kern w:val="0"/>
            <w:sz w:val="22"/>
            <w:szCs w:val="22"/>
            <w:lang w:eastAsia="de-CH"/>
          </w:rPr>
          <w:tab/>
        </w:r>
        <w:r w:rsidRPr="006341CE">
          <w:rPr>
            <w:rStyle w:val="Hyperlink"/>
            <w:noProof/>
          </w:rPr>
          <w:t>Aktualisierung der Risikosituation</w:t>
        </w:r>
        <w:r>
          <w:rPr>
            <w:noProof/>
            <w:webHidden/>
          </w:rPr>
          <w:tab/>
        </w:r>
        <w:r>
          <w:rPr>
            <w:noProof/>
            <w:webHidden/>
          </w:rPr>
          <w:fldChar w:fldCharType="begin"/>
        </w:r>
        <w:r>
          <w:rPr>
            <w:noProof/>
            <w:webHidden/>
          </w:rPr>
          <w:instrText xml:space="preserve"> PAGEREF _Toc418584749 \h </w:instrText>
        </w:r>
        <w:r>
          <w:rPr>
            <w:noProof/>
            <w:webHidden/>
          </w:rPr>
        </w:r>
        <w:r>
          <w:rPr>
            <w:noProof/>
            <w:webHidden/>
          </w:rPr>
          <w:fldChar w:fldCharType="separate"/>
        </w:r>
        <w:r>
          <w:rPr>
            <w:noProof/>
            <w:webHidden/>
          </w:rPr>
          <w:t>7</w:t>
        </w:r>
        <w:r>
          <w:rPr>
            <w:noProof/>
            <w:webHidden/>
          </w:rPr>
          <w:fldChar w:fldCharType="end"/>
        </w:r>
      </w:hyperlink>
    </w:p>
    <w:p w:rsidR="00D57F33" w:rsidRDefault="00D57F3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50" w:history="1">
        <w:r w:rsidRPr="006341CE">
          <w:rPr>
            <w:rStyle w:val="Hyperlink"/>
            <w:noProof/>
            <w:kern w:val="28"/>
          </w:rPr>
          <w:t>6.3</w:t>
        </w:r>
        <w:r>
          <w:rPr>
            <w:rFonts w:asciiTheme="minorHAnsi" w:eastAsiaTheme="minorEastAsia" w:hAnsiTheme="minorHAnsi" w:cstheme="minorBidi"/>
            <w:noProof/>
            <w:kern w:val="0"/>
            <w:sz w:val="22"/>
            <w:szCs w:val="22"/>
            <w:lang w:eastAsia="de-CH"/>
          </w:rPr>
          <w:tab/>
        </w:r>
        <w:r w:rsidRPr="006341CE">
          <w:rPr>
            <w:rStyle w:val="Hyperlink"/>
            <w:noProof/>
          </w:rPr>
          <w:t>Planung der nächsten Phase</w:t>
        </w:r>
        <w:r>
          <w:rPr>
            <w:noProof/>
            <w:webHidden/>
          </w:rPr>
          <w:tab/>
        </w:r>
        <w:r>
          <w:rPr>
            <w:noProof/>
            <w:webHidden/>
          </w:rPr>
          <w:fldChar w:fldCharType="begin"/>
        </w:r>
        <w:r>
          <w:rPr>
            <w:noProof/>
            <w:webHidden/>
          </w:rPr>
          <w:instrText xml:space="preserve"> PAGEREF _Toc418584750 \h </w:instrText>
        </w:r>
        <w:r>
          <w:rPr>
            <w:noProof/>
            <w:webHidden/>
          </w:rPr>
        </w:r>
        <w:r>
          <w:rPr>
            <w:noProof/>
            <w:webHidden/>
          </w:rPr>
          <w:fldChar w:fldCharType="separate"/>
        </w:r>
        <w:r>
          <w:rPr>
            <w:noProof/>
            <w:webHidden/>
          </w:rPr>
          <w:t>7</w:t>
        </w:r>
        <w:r>
          <w:rPr>
            <w:noProof/>
            <w:webHidden/>
          </w:rPr>
          <w:fldChar w:fldCharType="end"/>
        </w:r>
      </w:hyperlink>
    </w:p>
    <w:p w:rsidR="00D57F33" w:rsidRDefault="00D57F3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51" w:history="1">
        <w:r w:rsidRPr="006341CE">
          <w:rPr>
            <w:rStyle w:val="Hyperlink"/>
            <w:noProof/>
          </w:rPr>
          <w:t>Anhang A: Quellcode</w:t>
        </w:r>
        <w:r>
          <w:rPr>
            <w:noProof/>
            <w:webHidden/>
          </w:rPr>
          <w:tab/>
        </w:r>
        <w:r>
          <w:rPr>
            <w:noProof/>
            <w:webHidden/>
          </w:rPr>
          <w:fldChar w:fldCharType="begin"/>
        </w:r>
        <w:r>
          <w:rPr>
            <w:noProof/>
            <w:webHidden/>
          </w:rPr>
          <w:instrText xml:space="preserve"> PAGEREF _Toc418584751 \h </w:instrText>
        </w:r>
        <w:r>
          <w:rPr>
            <w:noProof/>
            <w:webHidden/>
          </w:rPr>
        </w:r>
        <w:r>
          <w:rPr>
            <w:noProof/>
            <w:webHidden/>
          </w:rPr>
          <w:fldChar w:fldCharType="separate"/>
        </w:r>
        <w:r>
          <w:rPr>
            <w:noProof/>
            <w:webHidden/>
          </w:rPr>
          <w:t>8</w:t>
        </w:r>
        <w:r>
          <w:rPr>
            <w:noProof/>
            <w:webHidden/>
          </w:rPr>
          <w:fldChar w:fldCharType="end"/>
        </w:r>
      </w:hyperlink>
    </w:p>
    <w:p w:rsidR="00D57F33" w:rsidRDefault="00D57F3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52" w:history="1">
        <w:r w:rsidRPr="006341CE">
          <w:rPr>
            <w:rStyle w:val="Hyperlink"/>
            <w:noProof/>
          </w:rPr>
          <w:t>Anhang B: Testcode Unit-Tests</w:t>
        </w:r>
        <w:r>
          <w:rPr>
            <w:noProof/>
            <w:webHidden/>
          </w:rPr>
          <w:tab/>
        </w:r>
        <w:r>
          <w:rPr>
            <w:noProof/>
            <w:webHidden/>
          </w:rPr>
          <w:fldChar w:fldCharType="begin"/>
        </w:r>
        <w:r>
          <w:rPr>
            <w:noProof/>
            <w:webHidden/>
          </w:rPr>
          <w:instrText xml:space="preserve"> PAGEREF _Toc418584752 \h </w:instrText>
        </w:r>
        <w:r>
          <w:rPr>
            <w:noProof/>
            <w:webHidden/>
          </w:rPr>
        </w:r>
        <w:r>
          <w:rPr>
            <w:noProof/>
            <w:webHidden/>
          </w:rPr>
          <w:fldChar w:fldCharType="separate"/>
        </w:r>
        <w:r>
          <w:rPr>
            <w:noProof/>
            <w:webHidden/>
          </w:rPr>
          <w:t>8</w:t>
        </w:r>
        <w:r>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rsidR="00AC42EB" w:rsidRDefault="00AC42EB" w:rsidP="00AC42EB">
      <w:pPr>
        <w:pStyle w:val="berschrift1"/>
        <w:numPr>
          <w:ilvl w:val="0"/>
          <w:numId w:val="19"/>
        </w:numPr>
        <w:tabs>
          <w:tab w:val="left" w:pos="432"/>
          <w:tab w:val="left" w:pos="850"/>
        </w:tabs>
        <w:spacing w:after="283"/>
        <w:ind w:left="432" w:hanging="432"/>
      </w:pPr>
      <w:bookmarkStart w:id="3" w:name="_Toc377969926"/>
      <w:bookmarkStart w:id="4" w:name="_Toc288232293"/>
      <w:bookmarkStart w:id="5" w:name="_Toc286322560"/>
      <w:bookmarkStart w:id="6" w:name="_Toc418584721"/>
      <w:bookmarkEnd w:id="1"/>
      <w:bookmarkEnd w:id="2"/>
      <w:r>
        <w:lastRenderedPageBreak/>
        <w:t>Zusammenfassung</w:t>
      </w:r>
      <w:bookmarkEnd w:id="3"/>
      <w:bookmarkEnd w:id="4"/>
      <w:bookmarkEnd w:id="5"/>
      <w:r w:rsidR="00D57F33">
        <w:t xml:space="preserve"> (Felix)</w:t>
      </w:r>
      <w:bookmarkEnd w:id="6"/>
    </w:p>
    <w:p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rsidR="00AC42EB" w:rsidRDefault="00AC42EB" w:rsidP="00AC42EB"/>
    <w:p w:rsidR="00AC42EB" w:rsidRDefault="00AC42EB" w:rsidP="00AC42EB"/>
    <w:p w:rsidR="00AC42EB" w:rsidRDefault="00AC42EB" w:rsidP="00AC42EB">
      <w:pPr>
        <w:pStyle w:val="berschrift1"/>
        <w:numPr>
          <w:ilvl w:val="0"/>
          <w:numId w:val="19"/>
        </w:numPr>
        <w:tabs>
          <w:tab w:val="left" w:pos="432"/>
          <w:tab w:val="left" w:pos="850"/>
        </w:tabs>
        <w:spacing w:after="283"/>
        <w:ind w:left="432" w:hanging="432"/>
      </w:pPr>
      <w:bookmarkStart w:id="7" w:name="_Toc377969927"/>
      <w:bookmarkStart w:id="8" w:name="_Toc288232294"/>
      <w:bookmarkStart w:id="9" w:name="_Toc418584722"/>
      <w:r>
        <w:t>Technische Detailspezifikation</w:t>
      </w:r>
      <w:bookmarkEnd w:id="7"/>
      <w:bookmarkEnd w:id="8"/>
      <w:r w:rsidR="007040D5">
        <w:t xml:space="preserve"> (Vic, Luca)</w:t>
      </w:r>
      <w:bookmarkEnd w:id="9"/>
    </w:p>
    <w:p w:rsidR="002F2EB6" w:rsidRPr="002F2EB6" w:rsidRDefault="002F2EB6" w:rsidP="002F2EB6">
      <w:pPr>
        <w:pStyle w:val="berschrift2"/>
      </w:pPr>
      <w:bookmarkStart w:id="10" w:name="_Toc288232295"/>
      <w:bookmarkStart w:id="11" w:name="_Toc383415389"/>
      <w:bookmarkStart w:id="12" w:name="_Toc377969934"/>
      <w:bookmarkStart w:id="13" w:name="_Toc288232301"/>
      <w:bookmarkStart w:id="14" w:name="_Toc418584723"/>
      <w:r w:rsidRPr="002F2EB6">
        <w:t>Systemdesign</w:t>
      </w:r>
      <w:bookmarkEnd w:id="10"/>
      <w:bookmarkEnd w:id="11"/>
      <w:bookmarkEnd w:id="14"/>
    </w:p>
    <w:p w:rsidR="002F2EB6" w:rsidRDefault="002F2EB6" w:rsidP="002F2EB6">
      <w:pPr>
        <w:rPr>
          <w:color w:val="4F81BD"/>
        </w:rPr>
      </w:pPr>
      <w:r>
        <w:rPr>
          <w:color w:val="4F81BD"/>
        </w:rPr>
        <w:t>Im Konzeptbericht haben Sie die Systemarchitektur entworfen. Dort haben Sie beschrieben aus welchen Elementen (Schichten, Pakete, Klassen, Module) Ihr System grob besteht. Während der Realisierung des Systems verfeinern Sie diese Architektur schrittweise. Weitere Elemente kommen hinzu, andere müssen aufgeteilt, oder anders angeordnet werden.</w:t>
      </w:r>
    </w:p>
    <w:p w:rsidR="002F2EB6" w:rsidRDefault="002F2EB6" w:rsidP="002F2EB6">
      <w:pPr>
        <w:rPr>
          <w:color w:val="4F81BD"/>
        </w:rPr>
      </w:pPr>
    </w:p>
    <w:p w:rsidR="002F2EB6" w:rsidRDefault="002F2EB6" w:rsidP="002F2EB6">
      <w:pPr>
        <w:rPr>
          <w:color w:val="4F81BD"/>
        </w:rPr>
      </w:pPr>
      <w:r>
        <w:rPr>
          <w:color w:val="4F81BD"/>
        </w:rPr>
        <w:t>Hier geht es nun darum die am Ende der Realisierung gültige Systemarchitektur und den Systemdesign zu beschreiben. Dazu gehören die statische Struktur des Systems und die Dynamik. Der zweite Punkt ist vor allem bei objektorientierter Umsetzung wichtig.</w:t>
      </w:r>
    </w:p>
    <w:p w:rsidR="002F2EB6" w:rsidRDefault="002F2EB6" w:rsidP="002F2EB6">
      <w:pPr>
        <w:rPr>
          <w:color w:val="4F81BD"/>
        </w:rPr>
      </w:pPr>
      <w:bookmarkStart w:id="15" w:name="_Toc288232296"/>
    </w:p>
    <w:p w:rsidR="002F2EB6" w:rsidRPr="00092DEB" w:rsidRDefault="002F2EB6" w:rsidP="002F2EB6">
      <w:pPr>
        <w:pStyle w:val="berschrift3"/>
        <w:tabs>
          <w:tab w:val="left" w:pos="1418"/>
        </w:tabs>
      </w:pPr>
      <w:bookmarkStart w:id="16" w:name="_Toc383415390"/>
      <w:bookmarkStart w:id="17" w:name="_Toc418584724"/>
      <w:r w:rsidRPr="00092DEB">
        <w:t>Struktur</w:t>
      </w:r>
      <w:bookmarkEnd w:id="15"/>
      <w:bookmarkEnd w:id="16"/>
      <w:bookmarkEnd w:id="17"/>
    </w:p>
    <w:p w:rsidR="002F2EB6" w:rsidRDefault="002F2EB6" w:rsidP="002F2EB6">
      <w:pPr>
        <w:rPr>
          <w:color w:val="4F81BD"/>
        </w:rPr>
      </w:pPr>
      <w:r>
        <w:rPr>
          <w:color w:val="4F81BD"/>
        </w:rPr>
        <w:t>Beschreiben Sie ausgehend von der Systemarchitektur den strukturellen Aufbau ihres Systems. Wenn Sie objektorientiert entwickeln, verwenden Sie dazu UML-Klassendiagramme und Paketdiagramme. Andernfalls verwenden Sie Blockdiagramme, welche die einzelnen Module und ihre Funktionen/Prozeduren, sowie die Aufrufbeziehungen zwischen den Modulen zeigen (siehe auch Beispiele im Konzeptbericht).</w:t>
      </w:r>
    </w:p>
    <w:p w:rsidR="002F2EB6" w:rsidRDefault="002F2EB6" w:rsidP="002F2EB6">
      <w:pPr>
        <w:rPr>
          <w:color w:val="4F81BD"/>
        </w:rPr>
      </w:pPr>
    </w:p>
    <w:p w:rsidR="002F2EB6" w:rsidRDefault="002F2EB6" w:rsidP="002F2EB6">
      <w:pPr>
        <w:rPr>
          <w:color w:val="4F81BD"/>
        </w:rPr>
      </w:pPr>
      <w:r w:rsidRPr="000663C9">
        <w:rPr>
          <w:b/>
          <w:color w:val="4F81BD"/>
        </w:rPr>
        <w:t>Hinweis</w:t>
      </w:r>
      <w:r>
        <w:rPr>
          <w:color w:val="4F81BD"/>
        </w:rPr>
        <w:t>: Es muss nicht die hinterste und letzte Hilfsklasse oder Hilfsfunktion in den Diagrammen erscheinen. Vielmehr sollen diejenigen Elemente gezeigt werden, welche nötig sind, um das System zu verstehen. Sie müssen Ihr System also auf einer sinnvollen Ebene abstrahieren.</w:t>
      </w:r>
    </w:p>
    <w:p w:rsidR="002F2EB6" w:rsidRDefault="002F2EB6" w:rsidP="002F2EB6">
      <w:pPr>
        <w:rPr>
          <w:color w:val="4F81BD"/>
        </w:rPr>
      </w:pPr>
    </w:p>
    <w:p w:rsidR="002F2EB6" w:rsidRDefault="002F2EB6" w:rsidP="002F2EB6">
      <w:pPr>
        <w:rPr>
          <w:color w:val="4F81BD"/>
        </w:rPr>
      </w:pPr>
      <w:r w:rsidRPr="000663C9">
        <w:rPr>
          <w:b/>
          <w:color w:val="4F81BD"/>
        </w:rPr>
        <w:t>Hinweis</w:t>
      </w:r>
      <w:r>
        <w:rPr>
          <w:color w:val="4F81BD"/>
        </w:rPr>
        <w:t>: Wenn Sie mit einer Framework oder mit externen Libraries arbeiten, so müssen Sie in der Regel auch Elemente der Framework oder der Library, welche unmittelbar mit Ihrem System zusammenhängen, in Ihre Diagramme aufnehmen. Sonst wird man Ihr System kaum verstehen.</w:t>
      </w:r>
    </w:p>
    <w:p w:rsidR="002F2EB6" w:rsidRDefault="002F2EB6" w:rsidP="002F2EB6">
      <w:pPr>
        <w:rPr>
          <w:color w:val="4F81BD"/>
        </w:rPr>
      </w:pPr>
    </w:p>
    <w:p w:rsidR="002F2EB6" w:rsidRDefault="002F2EB6" w:rsidP="002F2EB6">
      <w:pPr>
        <w:rPr>
          <w:color w:val="4F81BD"/>
        </w:rPr>
      </w:pPr>
      <w:r w:rsidRPr="000663C9">
        <w:rPr>
          <w:b/>
          <w:color w:val="4F81BD"/>
        </w:rPr>
        <w:t>Wichtig</w:t>
      </w:r>
      <w:r>
        <w:rPr>
          <w:color w:val="4F81BD"/>
        </w:rPr>
        <w:t>: Arbeiten Sie mit mehreren Diagrammen. Geben Sie zu jedem Diagramm eine kurze Beschreibung dessen, was Sie mit dem Diagramm darstellen wollen.</w:t>
      </w:r>
    </w:p>
    <w:p w:rsidR="002F2EB6" w:rsidRDefault="002F2EB6" w:rsidP="002F2EB6">
      <w:pPr>
        <w:rPr>
          <w:color w:val="4F81BD"/>
        </w:rPr>
      </w:pPr>
    </w:p>
    <w:p w:rsidR="002F2EB6" w:rsidRDefault="002F2EB6" w:rsidP="002F2EB6">
      <w:pPr>
        <w:rPr>
          <w:color w:val="4F81BD"/>
        </w:rPr>
      </w:pPr>
      <w:r w:rsidRPr="000663C9">
        <w:rPr>
          <w:b/>
          <w:color w:val="4F81BD"/>
        </w:rPr>
        <w:t>Wichtig</w:t>
      </w:r>
      <w:r>
        <w:rPr>
          <w:color w:val="4F81BD"/>
        </w:rPr>
        <w:t>: Dieser Abschnitt enthält nicht einfach nur Diagramme. Sie müssen je nachdem auch einzelne Elemente im Text näher beschreiben (Aufgaben des Elementes, Designentscheidungen, …). Dies gilt vor allem für Elemente, deren Zweck nicht direkt aus den Diagrammen hervorgeht. Denken Sie daran, dass Sie dem Leser, z.B. dem IPA-Experten oder der Person, welche Ihr System erweitern soll, erklären wollen, wie Ihr System gebaut ist und wie es arbeitet.</w:t>
      </w:r>
    </w:p>
    <w:p w:rsidR="002F2EB6" w:rsidRDefault="002F2EB6" w:rsidP="002F2EB6">
      <w:pPr>
        <w:rPr>
          <w:color w:val="4F81BD"/>
        </w:rPr>
      </w:pPr>
      <w:bookmarkStart w:id="18" w:name="_Toc288232298"/>
    </w:p>
    <w:p w:rsidR="002F2EB6" w:rsidRPr="00092DEB" w:rsidRDefault="002F2EB6" w:rsidP="002F2EB6">
      <w:pPr>
        <w:pStyle w:val="berschrift3"/>
      </w:pPr>
      <w:bookmarkStart w:id="19" w:name="_Toc383415391"/>
      <w:bookmarkStart w:id="20" w:name="_Toc418584725"/>
      <w:r>
        <w:t>Dynamik</w:t>
      </w:r>
      <w:bookmarkEnd w:id="18"/>
      <w:bookmarkEnd w:id="19"/>
      <w:bookmarkEnd w:id="20"/>
    </w:p>
    <w:p w:rsidR="002F2EB6" w:rsidRDefault="002F2EB6" w:rsidP="002F2EB6">
      <w:pPr>
        <w:rPr>
          <w:color w:val="4F81BD"/>
        </w:rPr>
      </w:pPr>
      <w:r>
        <w:rPr>
          <w:color w:val="4F81BD"/>
        </w:rPr>
        <w:t xml:space="preserve">Oft reicht eine rein strukturelle Beschreibung nicht aus, um das System zu verstehen. </w:t>
      </w:r>
    </w:p>
    <w:p w:rsidR="002F2EB6" w:rsidRDefault="002F2EB6" w:rsidP="002F2EB6">
      <w:pPr>
        <w:rPr>
          <w:color w:val="4F81BD"/>
        </w:rPr>
      </w:pPr>
      <w:r>
        <w:rPr>
          <w:color w:val="4F81BD"/>
        </w:rPr>
        <w:t>Illustrieren Sie also hier die wichtigsten Abläufe in Ihrem System z.B. mit Hilfe von Sequenzdiagrammen oder allenfalls Struktogrammen.</w:t>
      </w:r>
    </w:p>
    <w:p w:rsidR="002F2EB6" w:rsidRDefault="002F2EB6" w:rsidP="002F2EB6">
      <w:pPr>
        <w:rPr>
          <w:color w:val="4F81BD"/>
        </w:rPr>
      </w:pPr>
    </w:p>
    <w:p w:rsidR="002F2EB6" w:rsidRDefault="002F2EB6" w:rsidP="002F2EB6">
      <w:pPr>
        <w:rPr>
          <w:color w:val="4F81BD"/>
        </w:rPr>
      </w:pPr>
      <w:r>
        <w:rPr>
          <w:color w:val="4F81BD"/>
        </w:rPr>
        <w:t>Bei der Auswahl der zu illustrierenden Abläufe können Sie sich folgende Fragen stellen:</w:t>
      </w:r>
    </w:p>
    <w:p w:rsidR="002F2EB6" w:rsidRDefault="002F2EB6" w:rsidP="002F2EB6">
      <w:pPr>
        <w:pStyle w:val="Listenabsatz"/>
        <w:numPr>
          <w:ilvl w:val="0"/>
          <w:numId w:val="29"/>
        </w:numPr>
        <w:rPr>
          <w:color w:val="4F81BD"/>
        </w:rPr>
      </w:pPr>
      <w:r>
        <w:rPr>
          <w:color w:val="4F81BD"/>
        </w:rPr>
        <w:t>Welches ist der komplexeste Anwendungsfall im System? Illustrieren Sie diesen Ablauf mit einem Sequenzdiagramm. Meist wird es sich dabei um den zentralen Anwendungsfall Ihres Systems handeln.</w:t>
      </w:r>
    </w:p>
    <w:p w:rsidR="002F2EB6" w:rsidRDefault="002F2EB6" w:rsidP="002F2EB6">
      <w:pPr>
        <w:pStyle w:val="Listenabsatz"/>
        <w:numPr>
          <w:ilvl w:val="0"/>
          <w:numId w:val="29"/>
        </w:numPr>
        <w:rPr>
          <w:color w:val="4F81BD"/>
        </w:rPr>
      </w:pPr>
      <w:r>
        <w:rPr>
          <w:color w:val="4F81BD"/>
        </w:rPr>
        <w:t>Gibt es in Ihrem System Schnittstellen zu anderen, allenfalls externen Systemen, wo es darauf ankommt eine bestimmte Meldungsreihenfolge einzuhalten? Oder müssen gar Meldungen auf verschiedenen Schnittstellen koordiniert werden? Setzen Sie auch hier ein Sequenzdiagramm zur Illustration ein.</w:t>
      </w:r>
    </w:p>
    <w:p w:rsidR="002F2EB6" w:rsidRPr="009178B1" w:rsidRDefault="002F2EB6" w:rsidP="002F2EB6">
      <w:pPr>
        <w:pStyle w:val="Listenabsatz"/>
        <w:numPr>
          <w:ilvl w:val="0"/>
          <w:numId w:val="29"/>
        </w:numPr>
        <w:rPr>
          <w:color w:val="4F81BD"/>
        </w:rPr>
      </w:pPr>
      <w:r>
        <w:rPr>
          <w:color w:val="4F81BD"/>
        </w:rPr>
        <w:t>Gibt es in Ihrem System komplizierte Algorithmen? Hier eignet sich allenfalls ein Struktogramm zur Illustration.</w:t>
      </w:r>
    </w:p>
    <w:p w:rsidR="002F2EB6" w:rsidRDefault="002F2EB6" w:rsidP="002F2EB6">
      <w:pPr>
        <w:rPr>
          <w:color w:val="4F81BD"/>
        </w:rPr>
      </w:pPr>
    </w:p>
    <w:p w:rsidR="002F2EB6" w:rsidRDefault="002F2EB6" w:rsidP="002F2EB6">
      <w:pPr>
        <w:rPr>
          <w:color w:val="4F81BD"/>
        </w:rPr>
      </w:pPr>
      <w:r w:rsidRPr="00FB039C">
        <w:rPr>
          <w:b/>
          <w:color w:val="4F81BD"/>
        </w:rPr>
        <w:t>Wichtig</w:t>
      </w:r>
      <w:r>
        <w:rPr>
          <w:color w:val="4F81BD"/>
        </w:rPr>
        <w:t>: Arbeiten Sie mit mehreren Diagrammen. Geben Sie zu jedem Diagramm eine kurze Beschreibung, dessen, was Sie mit dem Diagramm darstellen wollen.</w:t>
      </w:r>
    </w:p>
    <w:p w:rsidR="002F2EB6" w:rsidRDefault="002F2EB6" w:rsidP="002F2EB6">
      <w:pPr>
        <w:rPr>
          <w:color w:val="4F81BD"/>
        </w:rPr>
      </w:pPr>
    </w:p>
    <w:p w:rsidR="002F2EB6" w:rsidRDefault="002F2EB6" w:rsidP="002F2EB6">
      <w:pPr>
        <w:rPr>
          <w:color w:val="4F81BD"/>
        </w:rPr>
      </w:pPr>
      <w:r w:rsidRPr="00FB039C">
        <w:rPr>
          <w:b/>
          <w:color w:val="4F81BD"/>
        </w:rPr>
        <w:t>Wichtig</w:t>
      </w:r>
      <w:r>
        <w:rPr>
          <w:color w:val="4F81BD"/>
        </w:rPr>
        <w:t>: Auch hier gilt, abstrahieren Sie auf der richtigen Ebene. Generierte Sequenzdiagramme, welche die hinterste und letzte Zeile Code illustrieren sind unnütz.</w:t>
      </w:r>
    </w:p>
    <w:p w:rsidR="002F2EB6" w:rsidRPr="000F7625" w:rsidRDefault="002F2EB6" w:rsidP="002F2EB6"/>
    <w:p w:rsidR="002F2EB6" w:rsidRPr="00092DEB" w:rsidRDefault="002F2EB6" w:rsidP="002F2EB6">
      <w:pPr>
        <w:pStyle w:val="berschrift2"/>
      </w:pPr>
      <w:bookmarkStart w:id="21" w:name="_Toc288232299"/>
      <w:bookmarkStart w:id="22" w:name="_Toc383415392"/>
      <w:bookmarkStart w:id="23" w:name="_Toc418584726"/>
      <w:r w:rsidRPr="00092DEB">
        <w:t>Schnittstellen</w:t>
      </w:r>
      <w:r>
        <w:t>definitionen</w:t>
      </w:r>
      <w:bookmarkEnd w:id="21"/>
      <w:bookmarkEnd w:id="22"/>
      <w:r w:rsidR="007040D5">
        <w:t xml:space="preserve"> (Luca)</w:t>
      </w:r>
      <w:bookmarkEnd w:id="23"/>
    </w:p>
    <w:p w:rsidR="002F2EB6" w:rsidRDefault="002F2EB6" w:rsidP="002F2EB6">
      <w:pPr>
        <w:rPr>
          <w:color w:val="4F81BD"/>
        </w:rPr>
      </w:pPr>
      <w:r>
        <w:rPr>
          <w:color w:val="4F81BD"/>
        </w:rPr>
        <w:t>Im Konzeptbericht haben Sie bereits Schnittstellen beschrieben. Wir haben uns dabei auf Schnittstellen der folgenden Arten konzentriert:</w:t>
      </w:r>
    </w:p>
    <w:p w:rsidR="002F2EB6" w:rsidRDefault="002F2EB6" w:rsidP="002F2EB6">
      <w:pPr>
        <w:numPr>
          <w:ilvl w:val="0"/>
          <w:numId w:val="27"/>
        </w:numPr>
        <w:rPr>
          <w:color w:val="4F81BD"/>
        </w:rPr>
      </w:pPr>
      <w:r>
        <w:rPr>
          <w:color w:val="4F81BD"/>
        </w:rPr>
        <w:t>Schnittstellen zu externen Systemen</w:t>
      </w:r>
    </w:p>
    <w:p w:rsidR="002F2EB6" w:rsidRDefault="002F2EB6" w:rsidP="002F2EB6">
      <w:pPr>
        <w:numPr>
          <w:ilvl w:val="0"/>
          <w:numId w:val="27"/>
        </w:numPr>
        <w:rPr>
          <w:color w:val="4F81BD"/>
        </w:rPr>
      </w:pPr>
      <w:r>
        <w:rPr>
          <w:color w:val="4F81BD"/>
        </w:rPr>
        <w:t>Schnittstellen zu Web-Services</w:t>
      </w:r>
    </w:p>
    <w:p w:rsidR="002F2EB6" w:rsidRDefault="002F2EB6" w:rsidP="002F2EB6">
      <w:pPr>
        <w:numPr>
          <w:ilvl w:val="0"/>
          <w:numId w:val="27"/>
        </w:numPr>
        <w:rPr>
          <w:color w:val="4F81BD"/>
        </w:rPr>
      </w:pPr>
      <w:r>
        <w:rPr>
          <w:color w:val="4F81BD"/>
        </w:rPr>
        <w:t>Schnittstellen in verteilten Systemen, wie netzwerkfähigen Spielen</w:t>
      </w:r>
    </w:p>
    <w:p w:rsidR="002F2EB6" w:rsidRDefault="002F2EB6" w:rsidP="002F2EB6">
      <w:pPr>
        <w:ind w:left="720"/>
        <w:rPr>
          <w:color w:val="4F81BD"/>
        </w:rPr>
      </w:pPr>
    </w:p>
    <w:p w:rsidR="002F2EB6" w:rsidRDefault="002F2EB6" w:rsidP="002F2EB6">
      <w:pPr>
        <w:rPr>
          <w:color w:val="4F81BD"/>
        </w:rPr>
      </w:pPr>
      <w:r>
        <w:rPr>
          <w:color w:val="4F81BD"/>
        </w:rPr>
        <w:t>Spätestens jetzt müssen Sie solche Schnittstellen genau definieren. Dazu gehören:</w:t>
      </w:r>
    </w:p>
    <w:p w:rsidR="002F2EB6" w:rsidRDefault="002F2EB6" w:rsidP="002F2EB6">
      <w:pPr>
        <w:numPr>
          <w:ilvl w:val="0"/>
          <w:numId w:val="28"/>
        </w:numPr>
        <w:rPr>
          <w:color w:val="4F81BD"/>
        </w:rPr>
      </w:pPr>
      <w:r>
        <w:rPr>
          <w:color w:val="4F81BD"/>
        </w:rPr>
        <w:t>Meldungstypen</w:t>
      </w:r>
    </w:p>
    <w:p w:rsidR="002F2EB6" w:rsidRDefault="002F2EB6" w:rsidP="002F2EB6">
      <w:pPr>
        <w:numPr>
          <w:ilvl w:val="0"/>
          <w:numId w:val="28"/>
        </w:numPr>
        <w:rPr>
          <w:color w:val="4F81BD"/>
        </w:rPr>
      </w:pPr>
      <w:r>
        <w:rPr>
          <w:color w:val="4F81BD"/>
        </w:rPr>
        <w:t>Syntax und Semantik der Meldungen (wie sind die Meldungen aufgebaut, welche Felder enthalten sie, welches sind mögliche Werte, welche Bedeutung haben die Meldung und die einzelnen Felder)</w:t>
      </w:r>
    </w:p>
    <w:p w:rsidR="002F2EB6" w:rsidRDefault="002F2EB6" w:rsidP="002F2EB6">
      <w:pPr>
        <w:numPr>
          <w:ilvl w:val="0"/>
          <w:numId w:val="28"/>
        </w:numPr>
        <w:rPr>
          <w:color w:val="4F81BD"/>
        </w:rPr>
      </w:pPr>
      <w:r>
        <w:rPr>
          <w:color w:val="4F81BD"/>
        </w:rPr>
        <w:t>Gültige Sequenzen von Meldungen</w:t>
      </w:r>
    </w:p>
    <w:p w:rsidR="002F2EB6" w:rsidRDefault="002F2EB6" w:rsidP="002F2EB6">
      <w:pPr>
        <w:pStyle w:val="Textkrper"/>
      </w:pPr>
    </w:p>
    <w:p w:rsidR="002F2EB6" w:rsidRPr="00092DEB" w:rsidRDefault="002F2EB6" w:rsidP="002F2EB6">
      <w:pPr>
        <w:pStyle w:val="berschrift2"/>
      </w:pPr>
      <w:bookmarkStart w:id="24" w:name="_Toc288232300"/>
      <w:bookmarkStart w:id="25" w:name="_Toc383415393"/>
      <w:bookmarkStart w:id="26" w:name="_Toc418584727"/>
      <w:r>
        <w:t>Datenmodell</w:t>
      </w:r>
      <w:bookmarkEnd w:id="24"/>
      <w:bookmarkEnd w:id="25"/>
      <w:r w:rsidR="007040D5">
        <w:t xml:space="preserve"> (Lars)</w:t>
      </w:r>
      <w:bookmarkEnd w:id="26"/>
    </w:p>
    <w:p w:rsidR="002F2EB6" w:rsidRDefault="002F2EB6" w:rsidP="002F2EB6">
      <w:pPr>
        <w:rPr>
          <w:color w:val="4F81BD"/>
        </w:rPr>
      </w:pPr>
      <w:r>
        <w:rPr>
          <w:color w:val="4F81BD"/>
        </w:rPr>
        <w:t xml:space="preserve">Wenn Sie in Ihrem System eine Datenbank haben, fügen Sie hier eine ERD ein. Beschreiben Sie die einzelnen Tabellen wo nötig kurz. Aus dem ERD müssen die Primary- und </w:t>
      </w:r>
      <w:proofErr w:type="spellStart"/>
      <w:r>
        <w:rPr>
          <w:color w:val="4F81BD"/>
        </w:rPr>
        <w:t>Foreign</w:t>
      </w:r>
      <w:proofErr w:type="spellEnd"/>
      <w:r>
        <w:rPr>
          <w:color w:val="4F81BD"/>
        </w:rPr>
        <w:t xml:space="preserve">-Keys, sowie die </w:t>
      </w:r>
      <w:proofErr w:type="spellStart"/>
      <w:r>
        <w:rPr>
          <w:color w:val="4F81BD"/>
        </w:rPr>
        <w:t>Multiplizitäten</w:t>
      </w:r>
      <w:proofErr w:type="spellEnd"/>
      <w:r>
        <w:rPr>
          <w:color w:val="4F81BD"/>
        </w:rPr>
        <w:t xml:space="preserve"> hervorgehen</w:t>
      </w:r>
    </w:p>
    <w:p w:rsidR="002F2EB6" w:rsidRDefault="002F2EB6" w:rsidP="002F2EB6">
      <w:pPr>
        <w:rPr>
          <w:color w:val="4F81BD"/>
        </w:rPr>
      </w:pPr>
    </w:p>
    <w:p w:rsidR="002F2EB6" w:rsidRDefault="002F2EB6" w:rsidP="002F2EB6">
      <w:pPr>
        <w:rPr>
          <w:color w:val="4F81BD"/>
        </w:rPr>
      </w:pPr>
      <w:r>
        <w:rPr>
          <w:color w:val="4F81BD"/>
        </w:rPr>
        <w:t>Wenn Sie objektorientiert arbeiten und ein Mapping-Framework (z.B. JPA/</w:t>
      </w:r>
      <w:proofErr w:type="spellStart"/>
      <w:r>
        <w:rPr>
          <w:color w:val="4F81BD"/>
        </w:rPr>
        <w:t>Hibernate</w:t>
      </w:r>
      <w:proofErr w:type="spellEnd"/>
      <w:r>
        <w:rPr>
          <w:color w:val="4F81BD"/>
        </w:rPr>
        <w:t xml:space="preserve"> oder ADO.Net </w:t>
      </w:r>
      <w:proofErr w:type="spellStart"/>
      <w:r>
        <w:rPr>
          <w:color w:val="4F81BD"/>
        </w:rPr>
        <w:t>Entity</w:t>
      </w:r>
      <w:proofErr w:type="spellEnd"/>
      <w:r>
        <w:rPr>
          <w:color w:val="4F81BD"/>
        </w:rPr>
        <w:t>-Framework) verwenden, können Sie auch ein Klassendiagramm mit den Entitätsklassen einfügen. Auch hier beschreiben Sie die einzelnen Klassen, wo nötig, kurz.</w:t>
      </w:r>
    </w:p>
    <w:p w:rsidR="002F2EB6" w:rsidRDefault="002F2EB6" w:rsidP="002F2EB6">
      <w:pPr>
        <w:pStyle w:val="Textkrper"/>
      </w:pPr>
    </w:p>
    <w:p w:rsidR="002F2EB6" w:rsidRDefault="002F2EB6" w:rsidP="002F2EB6">
      <w:pPr>
        <w:pStyle w:val="Textkrper"/>
      </w:pPr>
    </w:p>
    <w:p w:rsidR="00AC42EB" w:rsidRDefault="00AC42EB" w:rsidP="00AC42EB">
      <w:pPr>
        <w:pStyle w:val="berschrift1"/>
        <w:numPr>
          <w:ilvl w:val="0"/>
          <w:numId w:val="19"/>
        </w:numPr>
        <w:tabs>
          <w:tab w:val="left" w:pos="432"/>
          <w:tab w:val="left" w:pos="850"/>
        </w:tabs>
        <w:spacing w:after="283"/>
        <w:ind w:left="432" w:hanging="432"/>
      </w:pPr>
      <w:bookmarkStart w:id="27" w:name="_Toc418584728"/>
      <w:r>
        <w:t>Systemdokumentation</w:t>
      </w:r>
      <w:bookmarkEnd w:id="12"/>
      <w:bookmarkEnd w:id="13"/>
      <w:r w:rsidR="007040D5">
        <w:t xml:space="preserve"> (Felix)</w:t>
      </w:r>
      <w:bookmarkEnd w:id="27"/>
    </w:p>
    <w:p w:rsidR="002F2EB6" w:rsidRDefault="002F2EB6" w:rsidP="002F2EB6">
      <w:pPr>
        <w:rPr>
          <w:color w:val="4F81BD"/>
        </w:rPr>
      </w:pPr>
      <w:r>
        <w:rPr>
          <w:color w:val="4F81BD"/>
        </w:rPr>
        <w:t>Hermes 5 definiert unter anderem das Anwendungshandbuch, die Integrations- und Installationsanleitung, sowie das Betriebshandbuch als Resultate der Realisierungsphase. Hier werden diese Ergebnisse unter dem Oberbegriff Systemdokumentation zusammengefasst.</w:t>
      </w:r>
    </w:p>
    <w:p w:rsidR="002F2EB6" w:rsidRPr="00E57EBB" w:rsidRDefault="002F2EB6" w:rsidP="002F2EB6">
      <w:pPr>
        <w:rPr>
          <w:color w:val="4F81BD"/>
        </w:rPr>
      </w:pPr>
    </w:p>
    <w:p w:rsidR="002F2EB6" w:rsidRPr="002F2EB6" w:rsidRDefault="002F2EB6" w:rsidP="002F2EB6">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28" w:name="_Toc414299005"/>
      <w:bookmarkStart w:id="29" w:name="_Toc288232303"/>
      <w:bookmarkStart w:id="30" w:name="_Toc383415395"/>
      <w:bookmarkStart w:id="31" w:name="_Toc418584697"/>
      <w:bookmarkStart w:id="32" w:name="_Toc418584729"/>
      <w:bookmarkEnd w:id="28"/>
      <w:bookmarkEnd w:id="31"/>
      <w:bookmarkEnd w:id="32"/>
    </w:p>
    <w:p w:rsidR="002F2EB6" w:rsidRDefault="002F2EB6" w:rsidP="002F2EB6">
      <w:pPr>
        <w:pStyle w:val="berschrift2"/>
      </w:pPr>
      <w:bookmarkStart w:id="33" w:name="_Toc418584730"/>
      <w:r>
        <w:t>Anwendungshandbuch</w:t>
      </w:r>
      <w:bookmarkEnd w:id="29"/>
      <w:bookmarkEnd w:id="30"/>
      <w:r w:rsidR="007040D5">
        <w:t xml:space="preserve"> (Felix)</w:t>
      </w:r>
      <w:bookmarkEnd w:id="33"/>
    </w:p>
    <w:p w:rsidR="002F2EB6" w:rsidRDefault="002F2EB6" w:rsidP="002F2EB6">
      <w:pPr>
        <w:rPr>
          <w:color w:val="4F81BD"/>
        </w:rPr>
      </w:pPr>
      <w:r w:rsidRPr="00CF5888">
        <w:rPr>
          <w:color w:val="4F81BD"/>
        </w:rPr>
        <w:t xml:space="preserve">Das </w:t>
      </w:r>
      <w:r>
        <w:rPr>
          <w:color w:val="4F81BD"/>
        </w:rPr>
        <w:t>Anwendungshandbuch richtet sich an den Anwender oder Benutzer des Systems. Es „</w:t>
      </w:r>
      <w:r w:rsidRPr="00E57EBB">
        <w:rPr>
          <w:color w:val="4F81BD"/>
        </w:rPr>
        <w:t>enthält alle Informationen, die der Anwender eines Produkts</w:t>
      </w:r>
      <w:r>
        <w:rPr>
          <w:color w:val="4F81BD"/>
        </w:rPr>
        <w:t xml:space="preserve"> /</w:t>
      </w:r>
      <w:r w:rsidRPr="00E57EBB">
        <w:rPr>
          <w:color w:val="4F81BD"/>
        </w:rPr>
        <w:t xml:space="preserve"> Systems braucht, um es ordnungsgemäss zu bedienen und im Fall von Problemen</w:t>
      </w:r>
      <w:r>
        <w:rPr>
          <w:color w:val="4F81BD"/>
        </w:rPr>
        <w:t xml:space="preserve"> richtig reagieren zu können“ (siehe HERMES 5 Handbuch Seite 127). Dazu gehören </w:t>
      </w:r>
      <w:r w:rsidRPr="00474C91">
        <w:rPr>
          <w:color w:val="4F81BD"/>
        </w:rPr>
        <w:t>Übersicht, Funktionen, Detailbeschreibun</w:t>
      </w:r>
      <w:r>
        <w:rPr>
          <w:color w:val="4F81BD"/>
        </w:rPr>
        <w:t xml:space="preserve">gen zur Anwendung und </w:t>
      </w:r>
      <w:r w:rsidRPr="00474C91">
        <w:rPr>
          <w:color w:val="4F81BD"/>
        </w:rPr>
        <w:t>Fehlerbehandlung</w:t>
      </w:r>
      <w:r>
        <w:rPr>
          <w:color w:val="4F81BD"/>
        </w:rPr>
        <w:t>.</w:t>
      </w:r>
    </w:p>
    <w:p w:rsidR="002F2EB6" w:rsidRDefault="002F2EB6" w:rsidP="002F2EB6">
      <w:pPr>
        <w:rPr>
          <w:color w:val="4F81BD"/>
        </w:rPr>
      </w:pPr>
    </w:p>
    <w:p w:rsidR="002F2EB6" w:rsidRPr="00CF5888" w:rsidRDefault="002F2EB6" w:rsidP="002F2EB6">
      <w:pPr>
        <w:rPr>
          <w:color w:val="4F81BD"/>
        </w:rPr>
      </w:pPr>
      <w:r>
        <w:rPr>
          <w:color w:val="4F81BD"/>
        </w:rPr>
        <w:t>Denken Sie daran, dass die Anwender in der Regel keine IT-Fachpersonen</w:t>
      </w:r>
      <w:r w:rsidRPr="00474C91">
        <w:rPr>
          <w:color w:val="4F81BD"/>
        </w:rPr>
        <w:t xml:space="preserve"> </w:t>
      </w:r>
      <w:r>
        <w:rPr>
          <w:color w:val="4F81BD"/>
        </w:rPr>
        <w:t xml:space="preserve">sind. Entsprechend muss das Anwendungshandbuch in einer für das Zielpublikum verständlichen Sprache geschrieben sein. </w:t>
      </w:r>
    </w:p>
    <w:p w:rsidR="002F2EB6" w:rsidRDefault="002F2EB6" w:rsidP="002F2EB6"/>
    <w:p w:rsidR="002F2EB6" w:rsidRDefault="002F2EB6" w:rsidP="002F2EB6">
      <w:pPr>
        <w:pStyle w:val="berschrift3"/>
      </w:pPr>
      <w:bookmarkStart w:id="34" w:name="_Toc288232304"/>
      <w:bookmarkStart w:id="35" w:name="_Toc383415396"/>
      <w:bookmarkStart w:id="36" w:name="_Toc418584731"/>
      <w:r>
        <w:t>Übersicht</w:t>
      </w:r>
      <w:bookmarkEnd w:id="34"/>
      <w:bookmarkEnd w:id="35"/>
      <w:bookmarkEnd w:id="36"/>
    </w:p>
    <w:p w:rsidR="002F2EB6" w:rsidRPr="00CF5888" w:rsidRDefault="002F2EB6" w:rsidP="002F2EB6">
      <w:pPr>
        <w:rPr>
          <w:color w:val="4F81BD"/>
        </w:rPr>
      </w:pPr>
      <w:r>
        <w:rPr>
          <w:color w:val="4F81BD"/>
        </w:rPr>
        <w:t>Hier folgt ein kurzer Überblick des Systems für die Anwender. Beschreiben Sie den Zweck und die Ziele des Systems.</w:t>
      </w:r>
    </w:p>
    <w:p w:rsidR="002F2EB6" w:rsidRDefault="002F2EB6" w:rsidP="002F2EB6"/>
    <w:p w:rsidR="002F2EB6" w:rsidRDefault="002F2EB6" w:rsidP="002F2EB6">
      <w:pPr>
        <w:pStyle w:val="berschrift3"/>
      </w:pPr>
      <w:bookmarkStart w:id="37" w:name="_Toc383415397"/>
      <w:bookmarkStart w:id="38" w:name="_Toc418584732"/>
      <w:r>
        <w:t>Funktionen und Detailbeschreibung</w:t>
      </w:r>
      <w:bookmarkEnd w:id="37"/>
      <w:bookmarkEnd w:id="38"/>
    </w:p>
    <w:p w:rsidR="002F2EB6" w:rsidRDefault="002F2EB6" w:rsidP="002F2EB6">
      <w:pPr>
        <w:pStyle w:val="Textkrper"/>
        <w:spacing w:after="0"/>
        <w:rPr>
          <w:color w:val="4F81BD"/>
        </w:rPr>
      </w:pPr>
      <w:r>
        <w:rPr>
          <w:color w:val="4F81BD"/>
        </w:rPr>
        <w:t xml:space="preserve">Beschreiben Sie hier die einzelnen Funktionen des Systems soweit, dass der Anwender diese erfolgreich anwenden kann. Stellen Sie sich also die Frage: </w:t>
      </w:r>
      <w:r w:rsidRPr="00474C91">
        <w:rPr>
          <w:color w:val="4F81BD"/>
        </w:rPr>
        <w:t>„</w:t>
      </w:r>
      <w:r>
        <w:rPr>
          <w:color w:val="4F81BD"/>
        </w:rPr>
        <w:t>Was muss dem Anwender gesagt werden, damit</w:t>
      </w:r>
      <w:r w:rsidRPr="00474C91">
        <w:rPr>
          <w:color w:val="4F81BD"/>
        </w:rPr>
        <w:t xml:space="preserve"> er das System erfolgreich benutzen kann?“</w:t>
      </w:r>
    </w:p>
    <w:p w:rsidR="002F2EB6" w:rsidRDefault="002F2EB6" w:rsidP="002F2EB6">
      <w:pPr>
        <w:pStyle w:val="Textkrper"/>
        <w:spacing w:after="0"/>
        <w:rPr>
          <w:color w:val="4F81BD"/>
        </w:rPr>
      </w:pPr>
    </w:p>
    <w:p w:rsidR="002F2EB6" w:rsidRDefault="002F2EB6" w:rsidP="002F2EB6">
      <w:pPr>
        <w:pStyle w:val="Textkrper"/>
        <w:spacing w:after="0"/>
        <w:rPr>
          <w:color w:val="4F81BD"/>
        </w:rPr>
      </w:pPr>
      <w:r>
        <w:rPr>
          <w:color w:val="4F81BD"/>
        </w:rPr>
        <w:t>Wenn Sie mit Anwendungsfällen gearbeitet haben, können Sie diese als Basis verwenden. Arbeiten Sie mit Screenshots. Denken Sie auch daran, dass es unter Umständen verschiedene Anwender gibt, wie registrierte Benutzer, Administratoren, etc.</w:t>
      </w:r>
    </w:p>
    <w:p w:rsidR="002F2EB6" w:rsidRPr="00474C91" w:rsidRDefault="002F2EB6" w:rsidP="002F2EB6">
      <w:pPr>
        <w:pStyle w:val="Textkrper"/>
        <w:spacing w:after="0"/>
        <w:rPr>
          <w:color w:val="4F81BD"/>
        </w:rPr>
      </w:pPr>
    </w:p>
    <w:p w:rsidR="002F2EB6" w:rsidRDefault="002F2EB6" w:rsidP="002F2EB6">
      <w:pPr>
        <w:pStyle w:val="berschrift3"/>
      </w:pPr>
      <w:bookmarkStart w:id="39" w:name="_Toc383415398"/>
      <w:bookmarkStart w:id="40" w:name="_Toc418584733"/>
      <w:r>
        <w:t>Fehlerbehandlung</w:t>
      </w:r>
      <w:bookmarkEnd w:id="39"/>
      <w:bookmarkEnd w:id="40"/>
    </w:p>
    <w:p w:rsidR="002F2EB6" w:rsidRPr="006A4B7C" w:rsidRDefault="002F2EB6" w:rsidP="002F2EB6">
      <w:pPr>
        <w:pStyle w:val="Textkrper"/>
        <w:rPr>
          <w:color w:val="4F81BD"/>
        </w:rPr>
      </w:pPr>
      <w:r>
        <w:rPr>
          <w:color w:val="4F81BD"/>
        </w:rPr>
        <w:t>Listen Sie hier mögliche Fehler, mit denen der Anwender konfrontierte werden kann auf und beschreiben Sie, was mögliche Gründe sein können und wie beim Auftraten dieser Fehler zu verfahren ist.</w:t>
      </w:r>
    </w:p>
    <w:p w:rsidR="002F2EB6" w:rsidRDefault="002F2EB6" w:rsidP="002F2EB6"/>
    <w:p w:rsidR="002F2EB6" w:rsidRDefault="002F2EB6" w:rsidP="002F2EB6">
      <w:pPr>
        <w:pStyle w:val="berschrift2"/>
      </w:pPr>
      <w:bookmarkStart w:id="41" w:name="_Toc383415399"/>
      <w:bookmarkStart w:id="42" w:name="_Toc288232307"/>
      <w:bookmarkStart w:id="43" w:name="_Toc418584734"/>
      <w:r>
        <w:t>Integrations- und Installationshandbuch</w:t>
      </w:r>
      <w:bookmarkEnd w:id="41"/>
      <w:r w:rsidR="007040D5">
        <w:t xml:space="preserve"> (Weglassen, Erklärung Felix)</w:t>
      </w:r>
      <w:bookmarkEnd w:id="43"/>
    </w:p>
    <w:p w:rsidR="002F2EB6" w:rsidRDefault="002F2EB6" w:rsidP="002F2EB6">
      <w:pPr>
        <w:rPr>
          <w:color w:val="4F81BD"/>
        </w:rPr>
      </w:pPr>
      <w:r>
        <w:rPr>
          <w:color w:val="4F81BD"/>
        </w:rPr>
        <w:t>Fügen Sie hier eine Installationsanleitung für Ihr System ein. Je nach Art des Systems, muss eine unabhängige Fachperson oder gar der Anwender selber in der Lage sein, mit dieser Anleitung Ihr System erfolgreich zu installieren. Beschreiben Sie die einzelnen Schritte, allfällige Konfigurationsdaten und Tests zur Überprüfung, ob die Installation erfolgreich war.</w:t>
      </w:r>
    </w:p>
    <w:p w:rsidR="002F2EB6" w:rsidRPr="00CF5888" w:rsidRDefault="002F2EB6" w:rsidP="002F2EB6">
      <w:pPr>
        <w:rPr>
          <w:color w:val="4F81BD"/>
        </w:rPr>
      </w:pPr>
    </w:p>
    <w:p w:rsidR="002F2EB6" w:rsidRDefault="002F2EB6" w:rsidP="002F2EB6">
      <w:pPr>
        <w:pStyle w:val="berschrift2"/>
      </w:pPr>
      <w:bookmarkStart w:id="44" w:name="_Toc383415400"/>
      <w:bookmarkStart w:id="45" w:name="_Toc418584735"/>
      <w:r>
        <w:t>Betriebshandbuch</w:t>
      </w:r>
      <w:bookmarkEnd w:id="42"/>
      <w:bookmarkEnd w:id="44"/>
      <w:r w:rsidR="007040D5">
        <w:t xml:space="preserve"> (Weglassen, Erklärung Felix)</w:t>
      </w:r>
      <w:bookmarkEnd w:id="45"/>
    </w:p>
    <w:p w:rsidR="002F2EB6" w:rsidRPr="005B2C45" w:rsidRDefault="002F2EB6" w:rsidP="002F2EB6">
      <w:pPr>
        <w:rPr>
          <w:color w:val="4F81BD"/>
        </w:rPr>
      </w:pPr>
      <w:r>
        <w:rPr>
          <w:color w:val="4F81BD"/>
        </w:rPr>
        <w:t>Wird der Betrieb des Systems nicht durch den Anwender selbst wahrgenommen, so braucht es ein Betriebshandbuch, welches „</w:t>
      </w:r>
      <w:r w:rsidRPr="005B2C45">
        <w:rPr>
          <w:color w:val="4F81BD"/>
        </w:rPr>
        <w:t>alle Informationen, die der Betreiber benötigt, um das</w:t>
      </w:r>
    </w:p>
    <w:p w:rsidR="002F2EB6" w:rsidRPr="00B90FF6" w:rsidRDefault="002F2EB6" w:rsidP="002F2EB6">
      <w:pPr>
        <w:rPr>
          <w:color w:val="4F81BD"/>
        </w:rPr>
      </w:pPr>
      <w:r w:rsidRPr="005B2C45">
        <w:rPr>
          <w:color w:val="4F81BD"/>
        </w:rPr>
        <w:t>System ordnungsgemäss betreiben und im Fall von Problemen richtig reagieren zu</w:t>
      </w:r>
      <w:r>
        <w:rPr>
          <w:color w:val="4F81BD"/>
        </w:rPr>
        <w:t xml:space="preserve"> können“ enthält (siehe HERMES 5 Handbuch Seite 128). Dazu gehören</w:t>
      </w:r>
      <w:r w:rsidRPr="00AE631A">
        <w:rPr>
          <w:color w:val="4F81BD"/>
        </w:rPr>
        <w:t xml:space="preserve"> </w:t>
      </w:r>
      <w:r>
        <w:rPr>
          <w:color w:val="4F81BD"/>
        </w:rPr>
        <w:t>im Minimum Angaben über den Start / Neustart des Systems, Überwachung des Systems (z.B. Logs), Sicherung des Systems (z.B. Backup) sowie zu ergreifende Massnahmen bei Fehlern</w:t>
      </w:r>
    </w:p>
    <w:p w:rsidR="002F2EB6" w:rsidRDefault="002F2EB6" w:rsidP="002F2EB6"/>
    <w:p w:rsidR="002F2EB6" w:rsidRDefault="002F2EB6" w:rsidP="002F2EB6"/>
    <w:p w:rsidR="00CF20EE" w:rsidRDefault="00CF20EE" w:rsidP="00CF20EE">
      <w:pPr>
        <w:pStyle w:val="berschrift1"/>
        <w:numPr>
          <w:ilvl w:val="0"/>
          <w:numId w:val="19"/>
        </w:numPr>
        <w:tabs>
          <w:tab w:val="left" w:pos="432"/>
          <w:tab w:val="left" w:pos="850"/>
        </w:tabs>
        <w:spacing w:after="283"/>
        <w:ind w:left="432" w:hanging="432"/>
      </w:pPr>
      <w:bookmarkStart w:id="46" w:name="_Toc217803060"/>
      <w:bookmarkStart w:id="47" w:name="_Toc418584736"/>
      <w:r>
        <w:t>Systemtest</w:t>
      </w:r>
      <w:bookmarkEnd w:id="46"/>
      <w:r w:rsidR="007040D5">
        <w:t xml:space="preserve"> (Vic, Lars)</w:t>
      </w:r>
      <w:bookmarkEnd w:id="47"/>
    </w:p>
    <w:p w:rsidR="00EC4359" w:rsidRDefault="00EC4359" w:rsidP="00EC4359">
      <w:pPr>
        <w:rPr>
          <w:color w:val="4F81BD"/>
        </w:rPr>
      </w:pPr>
      <w:bookmarkStart w:id="48" w:name="_Toc410722971"/>
      <w:bookmarkStart w:id="49" w:name="_Toc378079220"/>
      <w:bookmarkStart w:id="50" w:name="_Toc410742004"/>
      <w:r>
        <w:rPr>
          <w:color w:val="4F81BD"/>
        </w:rPr>
        <w:t>Im Modul 226 haben Sie die verschiedenen Teststufen und Vorgehensweisen zum Testen kennengelernt. Zur Repetition: Das Ziel beim Testen ist es, Fehler zu finden. Es geht nicht darum zu zeigen, dass das System keine Fehler hat.</w:t>
      </w:r>
    </w:p>
    <w:p w:rsidR="00EC4359" w:rsidRDefault="00EC4359" w:rsidP="00EC4359">
      <w:pPr>
        <w:rPr>
          <w:color w:val="4F81BD"/>
        </w:rPr>
      </w:pPr>
    </w:p>
    <w:p w:rsidR="00EC4359" w:rsidRDefault="00EC4359" w:rsidP="00EC4359">
      <w:pPr>
        <w:rPr>
          <w:color w:val="4F81BD"/>
        </w:rPr>
      </w:pPr>
      <w:r>
        <w:rPr>
          <w:color w:val="4F81BD"/>
        </w:rPr>
        <w:t>Getestet wird auf verschiedenen Ebenen vom Einzeltest bis zum Abnahmetest (Akzeptanztest beim Kunden). Wir beschränken uns auf die beiden Ebenen Einzeltest (Unit-Test) und Systemtest/Abnahmetest.</w:t>
      </w:r>
    </w:p>
    <w:p w:rsidR="00EC4359" w:rsidRDefault="00EC4359" w:rsidP="00EC4359">
      <w:pPr>
        <w:rPr>
          <w:color w:val="4F81BD"/>
        </w:rPr>
      </w:pPr>
    </w:p>
    <w:p w:rsidR="00EC4359" w:rsidRPr="00CF5888" w:rsidRDefault="00EC4359" w:rsidP="00EC4359">
      <w:pPr>
        <w:rPr>
          <w:color w:val="4F81BD"/>
        </w:rPr>
      </w:pPr>
      <w:r>
        <w:rPr>
          <w:color w:val="4F81BD"/>
        </w:rPr>
        <w:t>Tests müssen reproduzierbar sein. Die Ausgangslage, der Ablauf und die erwarteten Resultate eines jeden Testfalls müssen detailliert beschrieben sein. Dies ist der Zweck der Testspezifikation.</w:t>
      </w:r>
    </w:p>
    <w:p w:rsidR="00EC4359" w:rsidRPr="00F810F3" w:rsidRDefault="00EC4359" w:rsidP="00EC4359"/>
    <w:p w:rsidR="00EC4359" w:rsidRPr="00EC4359" w:rsidRDefault="00EC4359" w:rsidP="00EC4359">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51" w:name="_Toc414299013"/>
      <w:bookmarkStart w:id="52" w:name="_Toc288232311"/>
      <w:bookmarkStart w:id="53" w:name="_Toc383415402"/>
      <w:bookmarkStart w:id="54" w:name="_Toc418584705"/>
      <w:bookmarkStart w:id="55" w:name="_Toc418584737"/>
      <w:bookmarkEnd w:id="51"/>
      <w:bookmarkEnd w:id="54"/>
      <w:bookmarkEnd w:id="55"/>
    </w:p>
    <w:p w:rsidR="00EC4359" w:rsidRDefault="00EC4359" w:rsidP="00EC4359">
      <w:pPr>
        <w:pStyle w:val="berschrift2"/>
      </w:pPr>
      <w:bookmarkStart w:id="56" w:name="_Toc418584738"/>
      <w:r>
        <w:t>Unit-Test</w:t>
      </w:r>
      <w:bookmarkEnd w:id="52"/>
      <w:bookmarkEnd w:id="53"/>
      <w:bookmarkEnd w:id="56"/>
    </w:p>
    <w:p w:rsidR="00EC4359" w:rsidRDefault="00EC4359" w:rsidP="00EC4359">
      <w:pPr>
        <w:rPr>
          <w:color w:val="4F81BD"/>
        </w:rPr>
      </w:pPr>
      <w:r>
        <w:rPr>
          <w:color w:val="4F81BD"/>
        </w:rPr>
        <w:t xml:space="preserve">Unit-Tests liegen in der Verantwortung des Entwicklers. Beschreiben Sie hier, wie und mit welchen Werkzeugen Sie die einzelnen Klassen oder Module Ihres Systems testen. Der </w:t>
      </w:r>
      <w:proofErr w:type="spellStart"/>
      <w:r>
        <w:rPr>
          <w:color w:val="4F81BD"/>
        </w:rPr>
        <w:t>Testcode</w:t>
      </w:r>
      <w:proofErr w:type="spellEnd"/>
      <w:r>
        <w:rPr>
          <w:color w:val="4F81BD"/>
        </w:rPr>
        <w:t xml:space="preserve"> ist im Anhang einzuschliessen. </w:t>
      </w:r>
    </w:p>
    <w:p w:rsidR="00EC4359" w:rsidRDefault="00EC4359" w:rsidP="00EC4359">
      <w:pPr>
        <w:rPr>
          <w:color w:val="4F81BD"/>
        </w:rPr>
      </w:pPr>
    </w:p>
    <w:p w:rsidR="00EC4359" w:rsidRDefault="00EC4359" w:rsidP="00EC4359">
      <w:pPr>
        <w:pStyle w:val="berschrift2"/>
      </w:pPr>
      <w:bookmarkStart w:id="57" w:name="_Toc288232312"/>
      <w:bookmarkStart w:id="58" w:name="_Toc383415403"/>
      <w:bookmarkStart w:id="59" w:name="_Toc418584739"/>
      <w:r>
        <w:t>Systemtest</w:t>
      </w:r>
      <w:bookmarkEnd w:id="57"/>
      <w:bookmarkEnd w:id="58"/>
      <w:bookmarkEnd w:id="59"/>
    </w:p>
    <w:p w:rsidR="00EC4359" w:rsidRDefault="00EC4359" w:rsidP="00EC4359">
      <w:pPr>
        <w:rPr>
          <w:color w:val="4F81BD"/>
        </w:rPr>
      </w:pPr>
      <w:r>
        <w:rPr>
          <w:color w:val="4F81BD"/>
        </w:rPr>
        <w:t>Systemtests liegen oft in der Verantwortung einer Testorganisation. In unserem Fall liegt die Verantwortung aber beim Projekt selber. Im Kleinprojekt macht es durchaus Sinn, die Testfälle des Systemtests später dann auch für den Abnahmetest in der Einführungsphase zu verwenden.</w:t>
      </w:r>
    </w:p>
    <w:p w:rsidR="00EC4359" w:rsidRDefault="00EC4359" w:rsidP="00EC4359">
      <w:pPr>
        <w:rPr>
          <w:color w:val="4F81BD"/>
        </w:rPr>
      </w:pPr>
    </w:p>
    <w:p w:rsidR="00EC4359" w:rsidRDefault="00EC4359" w:rsidP="00EC4359">
      <w:pPr>
        <w:rPr>
          <w:color w:val="4F81BD"/>
        </w:rPr>
      </w:pPr>
      <w:r>
        <w:rPr>
          <w:color w:val="4F81BD"/>
        </w:rPr>
        <w:t>Anmerkung: Die folgenden Ausführungen gehen von einem von Hand durchgeführten Systemtest aus. Sollten Sie automatisierte Tests durchführen müssen Sie die Testspezifikation sinngemäss anpassen.</w:t>
      </w:r>
    </w:p>
    <w:p w:rsidR="00EC4359" w:rsidRPr="009F2739" w:rsidRDefault="00EC4359" w:rsidP="00EC4359">
      <w:pPr>
        <w:rPr>
          <w:b/>
        </w:rPr>
      </w:pPr>
    </w:p>
    <w:p w:rsidR="00EC4359" w:rsidRDefault="00EC4359" w:rsidP="00EC4359">
      <w:pPr>
        <w:pStyle w:val="berschrift3"/>
      </w:pPr>
      <w:bookmarkStart w:id="60" w:name="_Toc288232313"/>
      <w:bookmarkStart w:id="61" w:name="_Toc383415404"/>
      <w:bookmarkStart w:id="62" w:name="_Toc418584740"/>
      <w:r w:rsidRPr="0079374B">
        <w:t>Testfälle</w:t>
      </w:r>
      <w:bookmarkEnd w:id="60"/>
      <w:bookmarkEnd w:id="61"/>
      <w:bookmarkEnd w:id="62"/>
    </w:p>
    <w:p w:rsidR="00EC4359" w:rsidRDefault="00EC4359" w:rsidP="00EC4359">
      <w:pPr>
        <w:rPr>
          <w:color w:val="4F81BD"/>
        </w:rPr>
      </w:pPr>
      <w:r>
        <w:rPr>
          <w:color w:val="4F81BD"/>
        </w:rPr>
        <w:t>Nachfolgend beschreiben Sie die einzelnen Testfälle für den Systemtest Ihres Systems. Als Ausgangspunkt nehmen Sie die Ziele aus der Voranalyse und die Anwendungsfälle aus Ihrem Konzept. Jeder Anwendungsfall führt jetzt zu mindestens einem separaten Testfall.</w:t>
      </w:r>
    </w:p>
    <w:p w:rsidR="00EC4359" w:rsidRDefault="00EC4359" w:rsidP="00EC4359">
      <w:pPr>
        <w:rPr>
          <w:color w:val="4F81BD"/>
        </w:rPr>
      </w:pPr>
    </w:p>
    <w:p w:rsidR="00EC4359" w:rsidRDefault="00EC4359" w:rsidP="00EC4359">
      <w:pPr>
        <w:rPr>
          <w:color w:val="4F81BD"/>
        </w:rPr>
      </w:pPr>
      <w:r>
        <w:rPr>
          <w:color w:val="4F81BD"/>
        </w:rPr>
        <w:t>Das Ziel ist die vollständige Abdeckung der Funktionalität Ihres Systems durch die Testfälle. Es wird deshalb nötig sein auch weitere Testfälle zu beschreiben.</w:t>
      </w:r>
    </w:p>
    <w:p w:rsidR="00EC4359" w:rsidRDefault="00EC4359" w:rsidP="00EC4359">
      <w:pPr>
        <w:rPr>
          <w:color w:val="4F81BD"/>
        </w:rPr>
      </w:pPr>
    </w:p>
    <w:p w:rsidR="00EC4359" w:rsidRDefault="00EC4359" w:rsidP="00EC4359">
      <w:pPr>
        <w:rPr>
          <w:color w:val="4F81BD"/>
        </w:rPr>
      </w:pPr>
      <w:r>
        <w:rPr>
          <w:color w:val="4F81BD"/>
        </w:rPr>
        <w:t>Spezifizieren Sie jeden Testfall separat mit einer Tabelle.</w:t>
      </w:r>
    </w:p>
    <w:p w:rsidR="00EC4359" w:rsidRDefault="00EC4359" w:rsidP="00EC4359">
      <w:pPr>
        <w:rPr>
          <w:color w:val="4F81BD"/>
        </w:rPr>
      </w:pPr>
    </w:p>
    <w:p w:rsidR="00EC4359" w:rsidRDefault="00EC4359" w:rsidP="00EC4359">
      <w:pPr>
        <w:rPr>
          <w:color w:val="4F81BD"/>
        </w:rPr>
      </w:pPr>
      <w:r>
        <w:rPr>
          <w:color w:val="4F81BD"/>
        </w:rPr>
        <w:br w:type="page"/>
      </w:r>
      <w:r>
        <w:rPr>
          <w:color w:val="4F81BD"/>
        </w:rPr>
        <w:lastRenderedPageBreak/>
        <w:t>Beispiele:</w:t>
      </w:r>
    </w:p>
    <w:p w:rsidR="00EC4359" w:rsidRPr="001440AA" w:rsidRDefault="00EC4359" w:rsidP="00EC4359">
      <w:pPr>
        <w:pStyle w:val="berschrift4"/>
        <w:numPr>
          <w:ilvl w:val="3"/>
          <w:numId w:val="0"/>
        </w:numPr>
        <w:tabs>
          <w:tab w:val="num" w:pos="864"/>
        </w:tabs>
        <w:ind w:left="864" w:hanging="864"/>
        <w:rPr>
          <w:i/>
          <w:color w:val="4F81BD"/>
        </w:rPr>
      </w:pPr>
      <w:bookmarkStart w:id="63" w:name="_Toc288232314"/>
      <w:bookmarkStart w:id="64" w:name="_Toc418584741"/>
      <w:r w:rsidRPr="001440AA">
        <w:rPr>
          <w:i/>
          <w:color w:val="4F81BD"/>
        </w:rPr>
        <w:t>Testfall 1 „Neuen Benutzer registrieren und anmelden“</w:t>
      </w:r>
      <w:bookmarkEnd w:id="63"/>
      <w:bookmarkEnd w:id="64"/>
    </w:p>
    <w:p w:rsidR="00EC4359" w:rsidRPr="001440A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Beschreibung</w:t>
            </w:r>
          </w:p>
        </w:tc>
        <w:tc>
          <w:tcPr>
            <w:tcW w:w="7259" w:type="dxa"/>
            <w:gridSpan w:val="2"/>
            <w:shd w:val="clear" w:color="auto" w:fill="auto"/>
          </w:tcPr>
          <w:p w:rsidR="00EC4359" w:rsidRPr="00B90FF6" w:rsidRDefault="00EC4359" w:rsidP="007040D5">
            <w:pPr>
              <w:rPr>
                <w:i/>
                <w:color w:val="4F81BD"/>
              </w:rPr>
            </w:pPr>
            <w:r w:rsidRPr="00B90FF6">
              <w:rPr>
                <w:i/>
                <w:color w:val="4F81BD"/>
              </w:rPr>
              <w:t xml:space="preserve">Ein neuer Benutzer registriert sich und meldet sich beim System an. </w:t>
            </w:r>
          </w:p>
        </w:tc>
      </w:tr>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Abgedeckte Anwendungsfälle</w:t>
            </w:r>
          </w:p>
        </w:tc>
        <w:tc>
          <w:tcPr>
            <w:tcW w:w="7259" w:type="dxa"/>
            <w:gridSpan w:val="2"/>
            <w:shd w:val="clear" w:color="auto" w:fill="auto"/>
          </w:tcPr>
          <w:p w:rsidR="00EC4359" w:rsidRPr="00B90FF6" w:rsidRDefault="00EC4359" w:rsidP="007040D5">
            <w:pPr>
              <w:rPr>
                <w:i/>
                <w:color w:val="4F81BD"/>
              </w:rPr>
            </w:pPr>
            <w:r w:rsidRPr="00B90FF6">
              <w:rPr>
                <w:i/>
                <w:color w:val="4F81BD"/>
              </w:rPr>
              <w:t>Benutzerregistrierung</w:t>
            </w:r>
          </w:p>
        </w:tc>
      </w:tr>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Ausgangssituation</w:t>
            </w:r>
          </w:p>
        </w:tc>
        <w:tc>
          <w:tcPr>
            <w:tcW w:w="7259" w:type="dxa"/>
            <w:gridSpan w:val="2"/>
            <w:shd w:val="clear" w:color="auto" w:fill="auto"/>
          </w:tcPr>
          <w:p w:rsidR="00EC4359" w:rsidRPr="00B90FF6" w:rsidRDefault="00EC4359" w:rsidP="007040D5">
            <w:pPr>
              <w:rPr>
                <w:i/>
                <w:color w:val="4F81BD"/>
              </w:rPr>
            </w:pPr>
            <w:r w:rsidRPr="00B90FF6">
              <w:rPr>
                <w:i/>
                <w:color w:val="4F81BD"/>
              </w:rPr>
              <w:t>Es besteht noch kein solcher Benutzer.</w:t>
            </w:r>
          </w:p>
        </w:tc>
      </w:tr>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Vorbereitungsschritte</w:t>
            </w:r>
          </w:p>
        </w:tc>
        <w:tc>
          <w:tcPr>
            <w:tcW w:w="7259" w:type="dxa"/>
            <w:gridSpan w:val="2"/>
            <w:shd w:val="clear" w:color="auto" w:fill="auto"/>
          </w:tcPr>
          <w:p w:rsidR="00EC4359" w:rsidRPr="00B90FF6" w:rsidRDefault="00EC4359" w:rsidP="00EC4359">
            <w:pPr>
              <w:numPr>
                <w:ilvl w:val="0"/>
                <w:numId w:val="30"/>
              </w:numPr>
              <w:rPr>
                <w:i/>
                <w:color w:val="4F81BD"/>
              </w:rPr>
            </w:pPr>
            <w:r w:rsidRPr="00B90FF6">
              <w:rPr>
                <w:i/>
                <w:color w:val="4F81BD"/>
              </w:rPr>
              <w:t xml:space="preserve">Die Datenbank des Systems wird über </w:t>
            </w:r>
            <w:proofErr w:type="spellStart"/>
            <w:r w:rsidRPr="00B90FF6">
              <w:rPr>
                <w:i/>
                <w:color w:val="4F81BD"/>
              </w:rPr>
              <w:t>PhpMyAdmin</w:t>
            </w:r>
            <w:proofErr w:type="spellEnd"/>
            <w:r w:rsidRPr="00B90FF6">
              <w:rPr>
                <w:i/>
                <w:color w:val="4F81BD"/>
              </w:rPr>
              <w:t xml:space="preserve"> mit dem Script initTF1.sql in den Initialzustand versetzt.</w:t>
            </w:r>
          </w:p>
          <w:p w:rsidR="00EC4359" w:rsidRPr="00B90FF6" w:rsidRDefault="00EC4359" w:rsidP="00EC4359">
            <w:pPr>
              <w:numPr>
                <w:ilvl w:val="0"/>
                <w:numId w:val="30"/>
              </w:numPr>
              <w:rPr>
                <w:i/>
                <w:color w:val="4F81BD"/>
              </w:rPr>
            </w:pPr>
            <w:r w:rsidRPr="00B90FF6">
              <w:rPr>
                <w:i/>
                <w:color w:val="4F81BD"/>
              </w:rPr>
              <w:t>Starten des Firefox auf der Testclient-Maschine.</w:t>
            </w:r>
          </w:p>
        </w:tc>
      </w:tr>
      <w:tr w:rsidR="00EC4359" w:rsidRPr="00B90FF6" w:rsidTr="007040D5">
        <w:tc>
          <w:tcPr>
            <w:tcW w:w="4644" w:type="dxa"/>
            <w:gridSpan w:val="2"/>
            <w:shd w:val="clear" w:color="auto" w:fill="D9D9D9"/>
          </w:tcPr>
          <w:p w:rsidR="00EC4359" w:rsidRPr="00B90FF6" w:rsidRDefault="00EC4359" w:rsidP="007040D5">
            <w:pPr>
              <w:rPr>
                <w:b/>
                <w:i/>
                <w:color w:val="4F81BD"/>
              </w:rPr>
            </w:pPr>
            <w:r w:rsidRPr="00B90FF6">
              <w:rPr>
                <w:b/>
                <w:i/>
                <w:color w:val="4F81BD"/>
              </w:rPr>
              <w:t>Testschritte</w:t>
            </w:r>
          </w:p>
        </w:tc>
        <w:tc>
          <w:tcPr>
            <w:tcW w:w="5133" w:type="dxa"/>
            <w:shd w:val="clear" w:color="auto" w:fill="D9D9D9"/>
          </w:tcPr>
          <w:p w:rsidR="00EC4359" w:rsidRPr="00B90FF6" w:rsidRDefault="00EC4359" w:rsidP="007040D5">
            <w:pPr>
              <w:rPr>
                <w:b/>
                <w:i/>
                <w:color w:val="4F81BD"/>
              </w:rPr>
            </w:pPr>
            <w:r w:rsidRPr="00B90FF6">
              <w:rPr>
                <w:b/>
                <w:i/>
                <w:color w:val="4F81BD"/>
              </w:rPr>
              <w:t>Erwartetes Resultat</w:t>
            </w:r>
          </w:p>
        </w:tc>
      </w:tr>
      <w:tr w:rsidR="00EC4359" w:rsidRPr="00B90FF6" w:rsidTr="007040D5">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 xml:space="preserve">Auf dem Testclient im Browser die URL </w:t>
            </w:r>
            <w:hyperlink r:id="rId8" w:history="1">
              <w:r w:rsidRPr="00B90FF6">
                <w:rPr>
                  <w:rStyle w:val="Hyperlink"/>
                  <w:i/>
                </w:rPr>
                <w:t>http://www.budget.ch</w:t>
              </w:r>
            </w:hyperlink>
            <w:r w:rsidRPr="00B90FF6">
              <w:rPr>
                <w:i/>
                <w:color w:val="4F81BD"/>
              </w:rPr>
              <w:t xml:space="preserve"> eingeben </w:t>
            </w:r>
          </w:p>
        </w:tc>
        <w:tc>
          <w:tcPr>
            <w:tcW w:w="5133" w:type="dxa"/>
            <w:shd w:val="clear" w:color="auto" w:fill="auto"/>
          </w:tcPr>
          <w:p w:rsidR="00EC4359" w:rsidRPr="00B90FF6" w:rsidRDefault="00EC4359" w:rsidP="007040D5">
            <w:pPr>
              <w:rPr>
                <w:i/>
                <w:color w:val="4F81BD"/>
              </w:rPr>
            </w:pPr>
            <w:r w:rsidRPr="00B90FF6">
              <w:rPr>
                <w:i/>
                <w:color w:val="4F81BD"/>
              </w:rPr>
              <w:t>Die Startseite der Budgetplaner-Anwendung wird angezeigt.</w:t>
            </w:r>
          </w:p>
        </w:tc>
      </w:tr>
      <w:tr w:rsidR="00EC4359" w:rsidRPr="00B90FF6" w:rsidTr="007040D5">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Den Link „Registrieren“ wählen.</w:t>
            </w:r>
          </w:p>
        </w:tc>
        <w:tc>
          <w:tcPr>
            <w:tcW w:w="5133" w:type="dxa"/>
            <w:shd w:val="clear" w:color="auto" w:fill="auto"/>
          </w:tcPr>
          <w:p w:rsidR="00EC4359" w:rsidRPr="00B90FF6" w:rsidRDefault="00EC4359" w:rsidP="007040D5">
            <w:pPr>
              <w:rPr>
                <w:i/>
                <w:color w:val="4F81BD"/>
              </w:rPr>
            </w:pPr>
            <w:r w:rsidRPr="00B90FF6">
              <w:rPr>
                <w:i/>
                <w:color w:val="4F81BD"/>
              </w:rPr>
              <w:t>Das Registrierungsformular wird angezeigt.</w:t>
            </w:r>
          </w:p>
        </w:tc>
      </w:tr>
      <w:tr w:rsidR="00EC4359" w:rsidRPr="00B90FF6" w:rsidTr="007040D5">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Eingeben der folgenden Informationen:</w:t>
            </w:r>
          </w:p>
          <w:p w:rsidR="00EC4359" w:rsidRPr="00B90FF6" w:rsidRDefault="00EC4359" w:rsidP="00EC4359">
            <w:pPr>
              <w:numPr>
                <w:ilvl w:val="1"/>
                <w:numId w:val="31"/>
              </w:numPr>
              <w:ind w:hanging="654"/>
              <w:rPr>
                <w:i/>
                <w:color w:val="4F81BD"/>
              </w:rPr>
            </w:pPr>
            <w:r w:rsidRPr="00B90FF6">
              <w:rPr>
                <w:i/>
                <w:color w:val="4F81BD"/>
              </w:rPr>
              <w:t xml:space="preserve">Benutzername: </w:t>
            </w:r>
            <w:r w:rsidRPr="00B90FF6">
              <w:rPr>
                <w:color w:val="4F81BD"/>
              </w:rPr>
              <w:tab/>
            </w:r>
            <w:r w:rsidRPr="00B90FF6">
              <w:rPr>
                <w:color w:val="4F81BD"/>
              </w:rPr>
              <w:tab/>
            </w:r>
            <w:r w:rsidRPr="00B90FF6">
              <w:rPr>
                <w:i/>
                <w:color w:val="4F81BD"/>
              </w:rPr>
              <w:t>Test1</w:t>
            </w:r>
          </w:p>
          <w:p w:rsidR="00EC4359" w:rsidRPr="00B90FF6" w:rsidRDefault="00EC4359" w:rsidP="00EC4359">
            <w:pPr>
              <w:numPr>
                <w:ilvl w:val="1"/>
                <w:numId w:val="31"/>
              </w:numPr>
              <w:ind w:hanging="654"/>
              <w:rPr>
                <w:i/>
                <w:color w:val="4F81BD"/>
              </w:rPr>
            </w:pPr>
            <w:r w:rsidRPr="00B90FF6">
              <w:rPr>
                <w:i/>
                <w:color w:val="4F81BD"/>
              </w:rPr>
              <w:t xml:space="preserve">Passwort: </w:t>
            </w:r>
            <w:r w:rsidRPr="00B90FF6">
              <w:rPr>
                <w:color w:val="4F81BD"/>
              </w:rPr>
              <w:tab/>
            </w:r>
            <w:r w:rsidRPr="00B90FF6">
              <w:rPr>
                <w:color w:val="4F81BD"/>
              </w:rPr>
              <w:tab/>
            </w:r>
            <w:r w:rsidRPr="00B90FF6">
              <w:rPr>
                <w:i/>
                <w:color w:val="4F81BD"/>
              </w:rPr>
              <w:t>testABC1</w:t>
            </w:r>
          </w:p>
          <w:p w:rsidR="00EC4359" w:rsidRPr="00B90FF6" w:rsidRDefault="00EC4359" w:rsidP="00EC4359">
            <w:pPr>
              <w:numPr>
                <w:ilvl w:val="1"/>
                <w:numId w:val="31"/>
              </w:numPr>
              <w:ind w:hanging="654"/>
              <w:rPr>
                <w:i/>
                <w:color w:val="4F81BD"/>
              </w:rPr>
            </w:pPr>
            <w:r w:rsidRPr="00B90FF6">
              <w:rPr>
                <w:i/>
                <w:color w:val="4F81BD"/>
              </w:rPr>
              <w:t xml:space="preserve">Passwortwiederholung: </w:t>
            </w:r>
            <w:r w:rsidRPr="00B90FF6">
              <w:rPr>
                <w:color w:val="4F81BD"/>
              </w:rPr>
              <w:tab/>
            </w:r>
            <w:r w:rsidRPr="00B90FF6">
              <w:rPr>
                <w:i/>
                <w:color w:val="4F81BD"/>
              </w:rPr>
              <w:t>testABC2</w:t>
            </w:r>
          </w:p>
        </w:tc>
        <w:tc>
          <w:tcPr>
            <w:tcW w:w="5133" w:type="dxa"/>
            <w:shd w:val="clear" w:color="auto" w:fill="auto"/>
          </w:tcPr>
          <w:p w:rsidR="00EC4359" w:rsidRPr="00B90FF6" w:rsidRDefault="00EC4359" w:rsidP="007040D5">
            <w:pPr>
              <w:rPr>
                <w:i/>
                <w:color w:val="4F81BD"/>
              </w:rPr>
            </w:pPr>
          </w:p>
        </w:tc>
      </w:tr>
      <w:tr w:rsidR="00EC4359" w:rsidRPr="00B90FF6" w:rsidTr="007040D5">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Den Button „Registrieren“ wählen</w:t>
            </w:r>
          </w:p>
        </w:tc>
        <w:tc>
          <w:tcPr>
            <w:tcW w:w="5133" w:type="dxa"/>
            <w:shd w:val="clear" w:color="auto" w:fill="auto"/>
          </w:tcPr>
          <w:p w:rsidR="00EC4359" w:rsidRPr="00B90FF6" w:rsidRDefault="00EC4359" w:rsidP="007040D5">
            <w:pPr>
              <w:rPr>
                <w:i/>
                <w:color w:val="4F81BD"/>
              </w:rPr>
            </w:pPr>
            <w:r w:rsidRPr="00B90FF6">
              <w:rPr>
                <w:i/>
                <w:color w:val="4F81BD"/>
              </w:rPr>
              <w:t>Das Registrierungsformular wir erneut angezeigt. Die Felder für die Passworteingabe sind markiert.</w:t>
            </w:r>
          </w:p>
        </w:tc>
      </w:tr>
      <w:tr w:rsidR="00EC4359" w:rsidRPr="00B90FF6" w:rsidTr="007040D5">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w:t>
            </w:r>
          </w:p>
        </w:tc>
        <w:tc>
          <w:tcPr>
            <w:tcW w:w="5133" w:type="dxa"/>
            <w:shd w:val="clear" w:color="auto" w:fill="auto"/>
          </w:tcPr>
          <w:p w:rsidR="00EC4359" w:rsidRPr="00B90FF6" w:rsidRDefault="00EC4359" w:rsidP="007040D5">
            <w:pPr>
              <w:rPr>
                <w:i/>
                <w:color w:val="4F81BD"/>
              </w:rPr>
            </w:pPr>
            <w:r w:rsidRPr="00B90FF6">
              <w:rPr>
                <w:i/>
                <w:color w:val="4F81BD"/>
              </w:rPr>
              <w:t>…</w:t>
            </w:r>
          </w:p>
        </w:tc>
      </w:tr>
      <w:tr w:rsidR="00EC4359" w:rsidRPr="00B90FF6" w:rsidTr="007040D5">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w:t>
            </w:r>
          </w:p>
        </w:tc>
        <w:tc>
          <w:tcPr>
            <w:tcW w:w="5133" w:type="dxa"/>
            <w:shd w:val="clear" w:color="auto" w:fill="auto"/>
          </w:tcPr>
          <w:p w:rsidR="00EC4359" w:rsidRPr="00B90FF6" w:rsidRDefault="00EC4359" w:rsidP="007040D5">
            <w:pPr>
              <w:rPr>
                <w:i/>
                <w:color w:val="4F81BD"/>
              </w:rPr>
            </w:pPr>
            <w:r w:rsidRPr="00B90FF6">
              <w:rPr>
                <w:i/>
                <w:color w:val="4F81BD"/>
              </w:rPr>
              <w:t xml:space="preserve">In der Datenbank ist in der Tabelle Benutzer ein neuer </w:t>
            </w:r>
            <w:proofErr w:type="spellStart"/>
            <w:r w:rsidRPr="00B90FF6">
              <w:rPr>
                <w:i/>
                <w:color w:val="4F81BD"/>
              </w:rPr>
              <w:t>Record</w:t>
            </w:r>
            <w:proofErr w:type="spellEnd"/>
            <w:r w:rsidRPr="00B90FF6">
              <w:rPr>
                <w:i/>
                <w:color w:val="4F81BD"/>
              </w:rPr>
              <w:t xml:space="preserve"> mit dem Namen Test1 vorhanden. Überprüfung mit </w:t>
            </w:r>
            <w:proofErr w:type="spellStart"/>
            <w:r w:rsidRPr="00B90FF6">
              <w:rPr>
                <w:i/>
                <w:color w:val="4F81BD"/>
              </w:rPr>
              <w:t>PhpMyAdmin</w:t>
            </w:r>
            <w:proofErr w:type="spellEnd"/>
            <w:r w:rsidRPr="00B90FF6">
              <w:rPr>
                <w:i/>
                <w:color w:val="4F81BD"/>
              </w:rPr>
              <w:t>.</w:t>
            </w:r>
          </w:p>
        </w:tc>
      </w:tr>
    </w:tbl>
    <w:p w:rsidR="00EC4359" w:rsidRPr="001440AA" w:rsidRDefault="00EC4359" w:rsidP="00EC4359">
      <w:pPr>
        <w:rPr>
          <w:i/>
          <w:color w:val="4F81BD"/>
        </w:rPr>
      </w:pPr>
    </w:p>
    <w:p w:rsidR="00EC4359" w:rsidRPr="001440AA" w:rsidRDefault="00EC4359" w:rsidP="00EC4359">
      <w:pPr>
        <w:pStyle w:val="berschrift4"/>
        <w:numPr>
          <w:ilvl w:val="3"/>
          <w:numId w:val="0"/>
        </w:numPr>
        <w:tabs>
          <w:tab w:val="num" w:pos="864"/>
        </w:tabs>
        <w:ind w:left="864" w:hanging="864"/>
        <w:rPr>
          <w:i/>
          <w:color w:val="4F81BD"/>
        </w:rPr>
      </w:pPr>
      <w:bookmarkStart w:id="65" w:name="_Toc288232315"/>
      <w:bookmarkStart w:id="66" w:name="_Toc418584742"/>
      <w:r w:rsidRPr="001440AA">
        <w:rPr>
          <w:i/>
          <w:color w:val="4F81BD"/>
        </w:rPr>
        <w:t xml:space="preserve">Testfall </w:t>
      </w:r>
      <w:r>
        <w:rPr>
          <w:i/>
          <w:color w:val="4F81BD"/>
        </w:rPr>
        <w:t>2</w:t>
      </w:r>
      <w:r w:rsidRPr="001440AA">
        <w:rPr>
          <w:i/>
          <w:color w:val="4F81BD"/>
        </w:rPr>
        <w:t xml:space="preserve"> „</w:t>
      </w:r>
      <w:r>
        <w:rPr>
          <w:i/>
          <w:color w:val="4F81BD"/>
        </w:rPr>
        <w:t>Bestehenden</w:t>
      </w:r>
      <w:r w:rsidRPr="001440AA">
        <w:rPr>
          <w:i/>
          <w:color w:val="4F81BD"/>
        </w:rPr>
        <w:t xml:space="preserve"> Benutzer registrieren“</w:t>
      </w:r>
      <w:bookmarkEnd w:id="65"/>
      <w:bookmarkEnd w:id="66"/>
    </w:p>
    <w:p w:rsidR="00EC4359" w:rsidRPr="001440A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Beschreibung</w:t>
            </w:r>
          </w:p>
        </w:tc>
        <w:tc>
          <w:tcPr>
            <w:tcW w:w="7259" w:type="dxa"/>
            <w:gridSpan w:val="2"/>
            <w:shd w:val="clear" w:color="auto" w:fill="auto"/>
          </w:tcPr>
          <w:p w:rsidR="00EC4359" w:rsidRPr="00B90FF6" w:rsidRDefault="00EC4359" w:rsidP="007040D5">
            <w:pPr>
              <w:rPr>
                <w:i/>
                <w:color w:val="4F81BD"/>
              </w:rPr>
            </w:pPr>
            <w:r w:rsidRPr="00B90FF6">
              <w:rPr>
                <w:i/>
                <w:color w:val="4F81BD"/>
              </w:rPr>
              <w:t xml:space="preserve">Ein Benutzer versucht sich mit einem bereits bestehenden Benutzernamen zu registrieren. </w:t>
            </w:r>
          </w:p>
        </w:tc>
      </w:tr>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Abgedeckte Anwendungsfälle</w:t>
            </w:r>
          </w:p>
        </w:tc>
        <w:tc>
          <w:tcPr>
            <w:tcW w:w="7259" w:type="dxa"/>
            <w:gridSpan w:val="2"/>
            <w:shd w:val="clear" w:color="auto" w:fill="auto"/>
          </w:tcPr>
          <w:p w:rsidR="00EC4359" w:rsidRPr="00B90FF6" w:rsidRDefault="00EC4359" w:rsidP="007040D5">
            <w:pPr>
              <w:rPr>
                <w:i/>
                <w:color w:val="4F81BD"/>
              </w:rPr>
            </w:pPr>
            <w:r w:rsidRPr="00B90FF6">
              <w:rPr>
                <w:i/>
                <w:color w:val="4F81BD"/>
              </w:rPr>
              <w:t>Benutzerregistrierung</w:t>
            </w:r>
          </w:p>
        </w:tc>
      </w:tr>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Ausgangssituation</w:t>
            </w:r>
          </w:p>
        </w:tc>
        <w:tc>
          <w:tcPr>
            <w:tcW w:w="7259" w:type="dxa"/>
            <w:gridSpan w:val="2"/>
            <w:shd w:val="clear" w:color="auto" w:fill="auto"/>
          </w:tcPr>
          <w:p w:rsidR="00EC4359" w:rsidRPr="00B90FF6" w:rsidRDefault="00EC4359" w:rsidP="007040D5">
            <w:pPr>
              <w:rPr>
                <w:i/>
                <w:color w:val="4F81BD"/>
              </w:rPr>
            </w:pPr>
            <w:r w:rsidRPr="00B90FF6">
              <w:rPr>
                <w:i/>
                <w:color w:val="4F81BD"/>
              </w:rPr>
              <w:t>Es besteht bereits ein Benutzer mit dem gleichen Namen.</w:t>
            </w:r>
          </w:p>
        </w:tc>
      </w:tr>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Vorbereitungsschritte</w:t>
            </w:r>
          </w:p>
        </w:tc>
        <w:tc>
          <w:tcPr>
            <w:tcW w:w="7259" w:type="dxa"/>
            <w:gridSpan w:val="2"/>
            <w:shd w:val="clear" w:color="auto" w:fill="auto"/>
          </w:tcPr>
          <w:p w:rsidR="00EC4359" w:rsidRPr="00B90FF6" w:rsidRDefault="00EC4359" w:rsidP="00EC4359">
            <w:pPr>
              <w:numPr>
                <w:ilvl w:val="0"/>
                <w:numId w:val="32"/>
              </w:numPr>
              <w:rPr>
                <w:i/>
                <w:color w:val="4F81BD"/>
              </w:rPr>
            </w:pPr>
            <w:r w:rsidRPr="00B90FF6">
              <w:rPr>
                <w:i/>
                <w:color w:val="4F81BD"/>
              </w:rPr>
              <w:t xml:space="preserve">Die Datenbank des Systems wird über </w:t>
            </w:r>
            <w:proofErr w:type="spellStart"/>
            <w:r w:rsidRPr="00B90FF6">
              <w:rPr>
                <w:i/>
                <w:color w:val="4F81BD"/>
              </w:rPr>
              <w:t>PhpMyAdmin</w:t>
            </w:r>
            <w:proofErr w:type="spellEnd"/>
            <w:r w:rsidRPr="00B90FF6">
              <w:rPr>
                <w:i/>
                <w:color w:val="4F81BD"/>
              </w:rPr>
              <w:t xml:space="preserve"> mit dem Script initTF2.sql in den Initialzustand versetzt.</w:t>
            </w:r>
          </w:p>
          <w:p w:rsidR="00EC4359" w:rsidRPr="00B90FF6" w:rsidRDefault="00EC4359" w:rsidP="00EC4359">
            <w:pPr>
              <w:numPr>
                <w:ilvl w:val="0"/>
                <w:numId w:val="32"/>
              </w:numPr>
              <w:rPr>
                <w:i/>
                <w:color w:val="4F81BD"/>
              </w:rPr>
            </w:pPr>
            <w:r w:rsidRPr="00B90FF6">
              <w:rPr>
                <w:i/>
                <w:color w:val="4F81BD"/>
              </w:rPr>
              <w:t>Starten des Firefox auf der Testclient-Maschine.</w:t>
            </w:r>
          </w:p>
        </w:tc>
      </w:tr>
      <w:tr w:rsidR="00EC4359" w:rsidRPr="00B90FF6" w:rsidTr="007040D5">
        <w:tc>
          <w:tcPr>
            <w:tcW w:w="4644" w:type="dxa"/>
            <w:gridSpan w:val="2"/>
            <w:shd w:val="clear" w:color="auto" w:fill="D9D9D9"/>
          </w:tcPr>
          <w:p w:rsidR="00EC4359" w:rsidRPr="00B90FF6" w:rsidRDefault="00EC4359" w:rsidP="007040D5">
            <w:pPr>
              <w:rPr>
                <w:b/>
                <w:i/>
                <w:color w:val="4F81BD"/>
              </w:rPr>
            </w:pPr>
            <w:r w:rsidRPr="00B90FF6">
              <w:rPr>
                <w:b/>
                <w:i/>
                <w:color w:val="4F81BD"/>
              </w:rPr>
              <w:t>Testschritte</w:t>
            </w:r>
          </w:p>
        </w:tc>
        <w:tc>
          <w:tcPr>
            <w:tcW w:w="5133" w:type="dxa"/>
            <w:shd w:val="clear" w:color="auto" w:fill="D9D9D9"/>
          </w:tcPr>
          <w:p w:rsidR="00EC4359" w:rsidRPr="00B90FF6" w:rsidRDefault="00EC4359" w:rsidP="007040D5">
            <w:pPr>
              <w:rPr>
                <w:b/>
                <w:i/>
                <w:color w:val="4F81BD"/>
              </w:rPr>
            </w:pPr>
            <w:r w:rsidRPr="00B90FF6">
              <w:rPr>
                <w:b/>
                <w:i/>
                <w:color w:val="4F81BD"/>
              </w:rPr>
              <w:t>Erwartetes Resultat</w:t>
            </w:r>
          </w:p>
        </w:tc>
      </w:tr>
      <w:tr w:rsidR="00EC4359" w:rsidRPr="00B90FF6" w:rsidTr="007040D5">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 xml:space="preserve">Auf dem Testclient im Browser die URL </w:t>
            </w:r>
            <w:hyperlink r:id="rId9" w:history="1">
              <w:r w:rsidRPr="00B90FF6">
                <w:rPr>
                  <w:rStyle w:val="Hyperlink"/>
                  <w:i/>
                </w:rPr>
                <w:t>http://www.budget.ch</w:t>
              </w:r>
            </w:hyperlink>
            <w:r w:rsidRPr="00B90FF6">
              <w:rPr>
                <w:i/>
                <w:color w:val="4F81BD"/>
              </w:rPr>
              <w:t xml:space="preserve"> eingeben </w:t>
            </w:r>
          </w:p>
        </w:tc>
        <w:tc>
          <w:tcPr>
            <w:tcW w:w="5133" w:type="dxa"/>
            <w:shd w:val="clear" w:color="auto" w:fill="auto"/>
          </w:tcPr>
          <w:p w:rsidR="00EC4359" w:rsidRPr="00B90FF6" w:rsidRDefault="00EC4359" w:rsidP="007040D5">
            <w:pPr>
              <w:rPr>
                <w:i/>
                <w:color w:val="4F81BD"/>
              </w:rPr>
            </w:pPr>
            <w:r w:rsidRPr="00B90FF6">
              <w:rPr>
                <w:i/>
                <w:color w:val="4F81BD"/>
              </w:rPr>
              <w:t>Die Startseite der Budgetplaner-Anwendung wird angezeigt.</w:t>
            </w:r>
          </w:p>
        </w:tc>
      </w:tr>
      <w:tr w:rsidR="00EC4359" w:rsidRPr="00B90FF6" w:rsidTr="007040D5">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Den Link „Registrieren“ wählen.</w:t>
            </w:r>
          </w:p>
        </w:tc>
        <w:tc>
          <w:tcPr>
            <w:tcW w:w="5133" w:type="dxa"/>
            <w:shd w:val="clear" w:color="auto" w:fill="auto"/>
          </w:tcPr>
          <w:p w:rsidR="00EC4359" w:rsidRPr="00B90FF6" w:rsidRDefault="00EC4359" w:rsidP="007040D5">
            <w:pPr>
              <w:rPr>
                <w:i/>
                <w:color w:val="4F81BD"/>
              </w:rPr>
            </w:pPr>
            <w:r w:rsidRPr="00B90FF6">
              <w:rPr>
                <w:i/>
                <w:color w:val="4F81BD"/>
              </w:rPr>
              <w:t>Das Registrierungsformular wird angezeigt.</w:t>
            </w:r>
          </w:p>
        </w:tc>
      </w:tr>
      <w:tr w:rsidR="00EC4359" w:rsidRPr="00B90FF6" w:rsidTr="007040D5">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Eingeben der folgenden Informationen:</w:t>
            </w:r>
          </w:p>
          <w:p w:rsidR="00EC4359" w:rsidRPr="00B90FF6" w:rsidRDefault="00EC4359" w:rsidP="00EC4359">
            <w:pPr>
              <w:numPr>
                <w:ilvl w:val="1"/>
                <w:numId w:val="33"/>
              </w:numPr>
              <w:ind w:hanging="654"/>
              <w:rPr>
                <w:i/>
                <w:color w:val="4F81BD"/>
              </w:rPr>
            </w:pPr>
            <w:r w:rsidRPr="00B90FF6">
              <w:rPr>
                <w:i/>
                <w:color w:val="4F81BD"/>
              </w:rPr>
              <w:t xml:space="preserve">Benutzername: </w:t>
            </w:r>
            <w:r w:rsidRPr="00B90FF6">
              <w:rPr>
                <w:color w:val="4F81BD"/>
              </w:rPr>
              <w:tab/>
            </w:r>
            <w:r w:rsidRPr="00B90FF6">
              <w:rPr>
                <w:color w:val="4F81BD"/>
              </w:rPr>
              <w:tab/>
            </w:r>
            <w:r w:rsidRPr="00B90FF6">
              <w:rPr>
                <w:i/>
                <w:color w:val="4F81BD"/>
              </w:rPr>
              <w:t>Test1</w:t>
            </w:r>
          </w:p>
          <w:p w:rsidR="00EC4359" w:rsidRPr="00B90FF6" w:rsidRDefault="00EC4359" w:rsidP="00EC4359">
            <w:pPr>
              <w:numPr>
                <w:ilvl w:val="1"/>
                <w:numId w:val="33"/>
              </w:numPr>
              <w:ind w:hanging="654"/>
              <w:rPr>
                <w:i/>
                <w:color w:val="4F81BD"/>
              </w:rPr>
            </w:pPr>
            <w:r w:rsidRPr="00B90FF6">
              <w:rPr>
                <w:i/>
                <w:color w:val="4F81BD"/>
              </w:rPr>
              <w:t xml:space="preserve">Passwort: </w:t>
            </w:r>
            <w:r w:rsidRPr="00B90FF6">
              <w:rPr>
                <w:color w:val="4F81BD"/>
              </w:rPr>
              <w:tab/>
            </w:r>
            <w:r w:rsidRPr="00B90FF6">
              <w:rPr>
                <w:color w:val="4F81BD"/>
              </w:rPr>
              <w:tab/>
            </w:r>
            <w:r w:rsidRPr="00B90FF6">
              <w:rPr>
                <w:i/>
                <w:color w:val="4F81BD"/>
              </w:rPr>
              <w:t>testABC1</w:t>
            </w:r>
          </w:p>
          <w:p w:rsidR="00EC4359" w:rsidRPr="00B90FF6" w:rsidRDefault="00EC4359" w:rsidP="00EC4359">
            <w:pPr>
              <w:numPr>
                <w:ilvl w:val="1"/>
                <w:numId w:val="33"/>
              </w:numPr>
              <w:ind w:hanging="654"/>
              <w:rPr>
                <w:i/>
                <w:color w:val="4F81BD"/>
              </w:rPr>
            </w:pPr>
            <w:r w:rsidRPr="00B90FF6">
              <w:rPr>
                <w:i/>
                <w:color w:val="4F81BD"/>
              </w:rPr>
              <w:t xml:space="preserve">Passwortwiederholung: </w:t>
            </w:r>
            <w:r w:rsidRPr="00B90FF6">
              <w:rPr>
                <w:color w:val="4F81BD"/>
              </w:rPr>
              <w:tab/>
            </w:r>
            <w:r w:rsidRPr="00B90FF6">
              <w:rPr>
                <w:i/>
                <w:color w:val="4F81BD"/>
              </w:rPr>
              <w:t>testABC1</w:t>
            </w:r>
          </w:p>
        </w:tc>
        <w:tc>
          <w:tcPr>
            <w:tcW w:w="5133" w:type="dxa"/>
            <w:shd w:val="clear" w:color="auto" w:fill="auto"/>
          </w:tcPr>
          <w:p w:rsidR="00EC4359" w:rsidRPr="00B90FF6" w:rsidRDefault="00EC4359" w:rsidP="007040D5">
            <w:pPr>
              <w:rPr>
                <w:i/>
                <w:color w:val="4F81BD"/>
              </w:rPr>
            </w:pPr>
          </w:p>
        </w:tc>
      </w:tr>
      <w:tr w:rsidR="00EC4359" w:rsidRPr="00B90FF6" w:rsidTr="007040D5">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Den Button „Registrieren“ wählen</w:t>
            </w:r>
          </w:p>
        </w:tc>
        <w:tc>
          <w:tcPr>
            <w:tcW w:w="5133" w:type="dxa"/>
            <w:shd w:val="clear" w:color="auto" w:fill="auto"/>
          </w:tcPr>
          <w:p w:rsidR="00EC4359" w:rsidRPr="00B90FF6" w:rsidRDefault="00EC4359" w:rsidP="007040D5">
            <w:pPr>
              <w:rPr>
                <w:i/>
                <w:color w:val="4F81BD"/>
              </w:rPr>
            </w:pPr>
            <w:r w:rsidRPr="00B90FF6">
              <w:rPr>
                <w:i/>
                <w:color w:val="4F81BD"/>
              </w:rPr>
              <w:t>Das Registrierungsformular wir erneut angezeigt. Das Feld für die Eingabe des Benutzernamens ist markiert.</w:t>
            </w:r>
          </w:p>
        </w:tc>
      </w:tr>
      <w:tr w:rsidR="00EC4359" w:rsidRPr="00B90FF6" w:rsidTr="007040D5">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w:t>
            </w:r>
          </w:p>
        </w:tc>
        <w:tc>
          <w:tcPr>
            <w:tcW w:w="5133" w:type="dxa"/>
            <w:shd w:val="clear" w:color="auto" w:fill="auto"/>
          </w:tcPr>
          <w:p w:rsidR="00EC4359" w:rsidRPr="00B90FF6" w:rsidRDefault="00EC4359" w:rsidP="007040D5">
            <w:pPr>
              <w:rPr>
                <w:i/>
                <w:color w:val="4F81BD"/>
              </w:rPr>
            </w:pPr>
          </w:p>
        </w:tc>
      </w:tr>
    </w:tbl>
    <w:p w:rsidR="00EC4359" w:rsidRPr="00884BAA" w:rsidRDefault="00EC4359" w:rsidP="00EC4359">
      <w:pPr>
        <w:rPr>
          <w:b/>
        </w:rPr>
      </w:pPr>
    </w:p>
    <w:p w:rsidR="00EC4359" w:rsidRPr="0079374B" w:rsidRDefault="00EC4359" w:rsidP="00EC4359"/>
    <w:p w:rsidR="00EC4359" w:rsidRDefault="00EC4359" w:rsidP="00EC4359">
      <w:pPr>
        <w:pStyle w:val="berschrift1"/>
        <w:spacing w:after="240"/>
      </w:pPr>
      <w:r>
        <w:br w:type="page"/>
      </w:r>
      <w:bookmarkStart w:id="67" w:name="_Toc288232316"/>
      <w:bookmarkStart w:id="68" w:name="_Toc383415405"/>
      <w:bookmarkStart w:id="69" w:name="_Toc418584743"/>
      <w:r>
        <w:lastRenderedPageBreak/>
        <w:t>Testprotokoll</w:t>
      </w:r>
      <w:bookmarkEnd w:id="67"/>
      <w:bookmarkEnd w:id="68"/>
      <w:r w:rsidR="007040D5">
        <w:t xml:space="preserve"> (Vic, Lars)</w:t>
      </w:r>
      <w:bookmarkEnd w:id="69"/>
    </w:p>
    <w:p w:rsidR="00EC4359" w:rsidRDefault="00EC4359" w:rsidP="00EC4359">
      <w:pPr>
        <w:rPr>
          <w:color w:val="4F81BD"/>
        </w:rPr>
      </w:pPr>
      <w:r>
        <w:rPr>
          <w:color w:val="4F81BD"/>
        </w:rPr>
        <w:t>Das Testprotokoll gibt darüber Auskunft, wer, wann, was getestet hat und welches die Befunde des betreffenden Testdurchlaufes waren. Führen Sie die einzelnen Testdurchläufe in separaten Unterkapiteln auf.</w:t>
      </w:r>
    </w:p>
    <w:p w:rsidR="00EC4359" w:rsidRPr="00B90FF6" w:rsidRDefault="00EC4359" w:rsidP="00EC4359">
      <w:pPr>
        <w:rPr>
          <w:color w:val="4F81BD"/>
        </w:rPr>
      </w:pPr>
    </w:p>
    <w:p w:rsidR="00EC4359" w:rsidRPr="00B90FF6" w:rsidRDefault="00EC4359" w:rsidP="00EC4359">
      <w:pPr>
        <w:rPr>
          <w:color w:val="4F81BD"/>
        </w:rPr>
      </w:pPr>
      <w:r w:rsidRPr="00B90FF6">
        <w:rPr>
          <w:color w:val="4F81BD"/>
        </w:rPr>
        <w:t>Beispiel:</w:t>
      </w:r>
    </w:p>
    <w:p w:rsidR="00EC4359" w:rsidRPr="00A32446" w:rsidRDefault="00EC4359" w:rsidP="00EC4359">
      <w:pPr>
        <w:pStyle w:val="berschrift2"/>
        <w:rPr>
          <w:i/>
          <w:color w:val="548DD4"/>
        </w:rPr>
      </w:pPr>
      <w:bookmarkStart w:id="70" w:name="_Toc288232317"/>
      <w:bookmarkStart w:id="71" w:name="_Toc383415406"/>
      <w:bookmarkStart w:id="72" w:name="_Toc418584744"/>
      <w:r w:rsidRPr="00A32446">
        <w:rPr>
          <w:i/>
          <w:color w:val="548DD4"/>
        </w:rPr>
        <w:t>Systemtest 1</w:t>
      </w:r>
      <w:bookmarkEnd w:id="70"/>
      <w:bookmarkEnd w:id="71"/>
      <w:bookmarkEnd w:id="72"/>
    </w:p>
    <w:p w:rsidR="00EC4359" w:rsidRPr="003145BA" w:rsidRDefault="00EC4359" w:rsidP="00EC4359">
      <w:pPr>
        <w:rPr>
          <w:i/>
          <w:color w:val="4F81BD"/>
        </w:rPr>
      </w:pPr>
      <w:r w:rsidRPr="003145BA">
        <w:rPr>
          <w:i/>
          <w:color w:val="4F81BD"/>
        </w:rPr>
        <w:t>Getestete Version:</w:t>
      </w:r>
      <w:r w:rsidRPr="003145BA">
        <w:rPr>
          <w:i/>
          <w:color w:val="4F81BD"/>
        </w:rPr>
        <w:tab/>
        <w:t>0.5, Iteration 1</w:t>
      </w:r>
    </w:p>
    <w:p w:rsidR="00EC4359" w:rsidRPr="003145BA" w:rsidRDefault="00EC4359" w:rsidP="00EC4359">
      <w:pPr>
        <w:rPr>
          <w:i/>
          <w:color w:val="4F81BD"/>
        </w:rPr>
      </w:pPr>
      <w:r w:rsidRPr="003145BA">
        <w:rPr>
          <w:i/>
          <w:color w:val="4F81BD"/>
        </w:rPr>
        <w:t>Tester:</w:t>
      </w:r>
      <w:r w:rsidRPr="003145BA">
        <w:rPr>
          <w:i/>
          <w:color w:val="4F81BD"/>
        </w:rPr>
        <w:tab/>
      </w:r>
      <w:r w:rsidRPr="003145BA">
        <w:rPr>
          <w:i/>
          <w:color w:val="4F81BD"/>
        </w:rPr>
        <w:tab/>
      </w:r>
      <w:r w:rsidRPr="003145BA">
        <w:rPr>
          <w:i/>
          <w:color w:val="4F81BD"/>
        </w:rPr>
        <w:tab/>
        <w:t xml:space="preserve">Bill </w:t>
      </w:r>
      <w:proofErr w:type="spellStart"/>
      <w:r w:rsidRPr="003145BA">
        <w:rPr>
          <w:i/>
          <w:color w:val="4F81BD"/>
        </w:rPr>
        <w:t>Geitsnoguet</w:t>
      </w:r>
      <w:proofErr w:type="spellEnd"/>
    </w:p>
    <w:p w:rsidR="00EC4359" w:rsidRPr="003145BA" w:rsidRDefault="00EC4359" w:rsidP="00EC4359">
      <w:pPr>
        <w:rPr>
          <w:i/>
          <w:color w:val="4F81BD"/>
        </w:rPr>
      </w:pPr>
      <w:r w:rsidRPr="003145BA">
        <w:rPr>
          <w:i/>
          <w:color w:val="4F81BD"/>
        </w:rPr>
        <w:t>Datum, Zeit:</w:t>
      </w:r>
      <w:r w:rsidRPr="003145BA">
        <w:rPr>
          <w:i/>
          <w:color w:val="4F81BD"/>
        </w:rPr>
        <w:tab/>
      </w:r>
      <w:r w:rsidRPr="003145BA">
        <w:rPr>
          <w:i/>
          <w:color w:val="4F81BD"/>
        </w:rPr>
        <w:tab/>
        <w:t>13.5.2011, 14.00 – 15.30</w:t>
      </w:r>
    </w:p>
    <w:p w:rsidR="00EC4359" w:rsidRPr="003145BA" w:rsidRDefault="00EC4359" w:rsidP="00EC4359">
      <w:pPr>
        <w:rPr>
          <w:i/>
          <w:color w:val="4F81BD"/>
        </w:rPr>
      </w:pPr>
    </w:p>
    <w:p w:rsidR="00EC4359" w:rsidRPr="00A32446" w:rsidRDefault="00EC4359" w:rsidP="00EC4359">
      <w:pPr>
        <w:pStyle w:val="berschrift3"/>
        <w:rPr>
          <w:i/>
          <w:color w:val="548DD4"/>
        </w:rPr>
      </w:pPr>
      <w:bookmarkStart w:id="73" w:name="_Toc288232318"/>
      <w:bookmarkStart w:id="74" w:name="_Toc383415407"/>
      <w:bookmarkStart w:id="75" w:name="_Toc418584745"/>
      <w:r w:rsidRPr="00A32446">
        <w:rPr>
          <w:i/>
          <w:color w:val="548DD4"/>
        </w:rPr>
        <w:t>Testfall 1 „Neuen Benutzer registrieren und anmelden“</w:t>
      </w:r>
      <w:bookmarkEnd w:id="73"/>
      <w:bookmarkEnd w:id="74"/>
      <w:bookmarkEnd w:id="75"/>
    </w:p>
    <w:p w:rsidR="00EC4359" w:rsidRPr="003145B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EC4359" w:rsidRPr="00B90FF6" w:rsidTr="007040D5">
        <w:tc>
          <w:tcPr>
            <w:tcW w:w="1425" w:type="dxa"/>
            <w:shd w:val="clear" w:color="auto" w:fill="D9D9D9"/>
          </w:tcPr>
          <w:p w:rsidR="00EC4359" w:rsidRPr="00B90FF6" w:rsidRDefault="00EC4359" w:rsidP="007040D5">
            <w:pPr>
              <w:rPr>
                <w:b/>
                <w:i/>
                <w:color w:val="4F81BD"/>
              </w:rPr>
            </w:pPr>
            <w:r w:rsidRPr="00B90FF6">
              <w:rPr>
                <w:b/>
                <w:i/>
                <w:color w:val="4F81BD"/>
              </w:rPr>
              <w:t>Testschritt</w:t>
            </w:r>
          </w:p>
        </w:tc>
        <w:tc>
          <w:tcPr>
            <w:tcW w:w="951" w:type="dxa"/>
            <w:shd w:val="clear" w:color="auto" w:fill="D9D9D9"/>
          </w:tcPr>
          <w:p w:rsidR="00EC4359" w:rsidRPr="00B90FF6" w:rsidRDefault="00EC4359" w:rsidP="007040D5">
            <w:pPr>
              <w:rPr>
                <w:b/>
                <w:i/>
                <w:color w:val="4F81BD"/>
              </w:rPr>
            </w:pPr>
            <w:r w:rsidRPr="00B90FF6">
              <w:rPr>
                <w:b/>
                <w:i/>
                <w:color w:val="4F81BD"/>
              </w:rPr>
              <w:t>Erfüllt</w:t>
            </w:r>
          </w:p>
        </w:tc>
        <w:tc>
          <w:tcPr>
            <w:tcW w:w="7477" w:type="dxa"/>
            <w:shd w:val="clear" w:color="auto" w:fill="D9D9D9"/>
          </w:tcPr>
          <w:p w:rsidR="00EC4359" w:rsidRPr="00B90FF6" w:rsidRDefault="00EC4359" w:rsidP="007040D5">
            <w:pPr>
              <w:rPr>
                <w:b/>
                <w:i/>
                <w:color w:val="4F81BD"/>
              </w:rPr>
            </w:pPr>
            <w:r w:rsidRPr="00B90FF6">
              <w:rPr>
                <w:b/>
                <w:i/>
                <w:color w:val="4F81BD"/>
              </w:rPr>
              <w:t>Bemerkung</w:t>
            </w:r>
          </w:p>
        </w:tc>
      </w:tr>
      <w:tr w:rsidR="00EC4359" w:rsidRPr="00B90FF6" w:rsidTr="007040D5">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7040D5">
            <w:pPr>
              <w:rPr>
                <w:color w:val="4F81BD"/>
              </w:rPr>
            </w:pPr>
            <w:r w:rsidRPr="00B90FF6">
              <w:rPr>
                <w:color w:val="4F81BD"/>
              </w:rPr>
              <w:sym w:font="Wingdings" w:char="F0FE"/>
            </w:r>
          </w:p>
        </w:tc>
        <w:tc>
          <w:tcPr>
            <w:tcW w:w="7477" w:type="dxa"/>
            <w:shd w:val="clear" w:color="auto" w:fill="auto"/>
          </w:tcPr>
          <w:p w:rsidR="00EC4359" w:rsidRPr="00B90FF6" w:rsidRDefault="00EC4359" w:rsidP="007040D5">
            <w:pPr>
              <w:rPr>
                <w:i/>
                <w:color w:val="4F81BD"/>
              </w:rPr>
            </w:pPr>
          </w:p>
        </w:tc>
      </w:tr>
      <w:tr w:rsidR="00EC4359" w:rsidRPr="00B90FF6" w:rsidTr="007040D5">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7040D5">
            <w:pPr>
              <w:rPr>
                <w:color w:val="4F81BD"/>
              </w:rPr>
            </w:pPr>
            <w:r w:rsidRPr="00B90FF6">
              <w:rPr>
                <w:color w:val="4F81BD"/>
              </w:rPr>
              <w:sym w:font="Wingdings" w:char="F0FE"/>
            </w:r>
          </w:p>
        </w:tc>
        <w:tc>
          <w:tcPr>
            <w:tcW w:w="7477" w:type="dxa"/>
            <w:shd w:val="clear" w:color="auto" w:fill="auto"/>
          </w:tcPr>
          <w:p w:rsidR="00EC4359" w:rsidRPr="00B90FF6" w:rsidRDefault="00EC4359" w:rsidP="007040D5">
            <w:pPr>
              <w:rPr>
                <w:i/>
                <w:color w:val="4F81BD"/>
              </w:rPr>
            </w:pPr>
          </w:p>
        </w:tc>
      </w:tr>
      <w:tr w:rsidR="00EC4359" w:rsidRPr="00B90FF6" w:rsidTr="007040D5">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7040D5">
            <w:pPr>
              <w:rPr>
                <w:color w:val="4F81BD"/>
              </w:rPr>
            </w:pPr>
            <w:r w:rsidRPr="00B90FF6">
              <w:rPr>
                <w:color w:val="4F81BD"/>
              </w:rPr>
              <w:sym w:font="Wingdings" w:char="F0FE"/>
            </w:r>
          </w:p>
        </w:tc>
        <w:tc>
          <w:tcPr>
            <w:tcW w:w="7477" w:type="dxa"/>
            <w:shd w:val="clear" w:color="auto" w:fill="auto"/>
          </w:tcPr>
          <w:p w:rsidR="00EC4359" w:rsidRPr="00B90FF6" w:rsidRDefault="00EC4359" w:rsidP="007040D5">
            <w:pPr>
              <w:rPr>
                <w:i/>
                <w:color w:val="4F81BD"/>
              </w:rPr>
            </w:pPr>
          </w:p>
        </w:tc>
      </w:tr>
      <w:tr w:rsidR="00EC4359" w:rsidRPr="00B90FF6" w:rsidTr="007040D5">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7040D5">
            <w:pPr>
              <w:rPr>
                <w:color w:val="4F81BD"/>
              </w:rPr>
            </w:pPr>
            <w:r w:rsidRPr="00B90FF6">
              <w:rPr>
                <w:color w:val="4F81BD"/>
              </w:rPr>
              <w:sym w:font="Wingdings" w:char="F0FE"/>
            </w:r>
          </w:p>
        </w:tc>
        <w:tc>
          <w:tcPr>
            <w:tcW w:w="7477" w:type="dxa"/>
            <w:shd w:val="clear" w:color="auto" w:fill="auto"/>
          </w:tcPr>
          <w:p w:rsidR="00EC4359" w:rsidRPr="00B90FF6" w:rsidRDefault="00EC4359" w:rsidP="007040D5">
            <w:pPr>
              <w:rPr>
                <w:i/>
                <w:color w:val="4F81BD"/>
              </w:rPr>
            </w:pPr>
          </w:p>
        </w:tc>
      </w:tr>
      <w:tr w:rsidR="00EC4359" w:rsidRPr="00B90FF6" w:rsidTr="007040D5">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7040D5">
            <w:pPr>
              <w:rPr>
                <w:color w:val="4F81BD"/>
              </w:rPr>
            </w:pPr>
            <w:r w:rsidRPr="00B90FF6">
              <w:rPr>
                <w:color w:val="4F81BD"/>
              </w:rPr>
              <w:sym w:font="Wingdings" w:char="F0FE"/>
            </w:r>
          </w:p>
        </w:tc>
        <w:tc>
          <w:tcPr>
            <w:tcW w:w="7477" w:type="dxa"/>
            <w:shd w:val="clear" w:color="auto" w:fill="auto"/>
          </w:tcPr>
          <w:p w:rsidR="00EC4359" w:rsidRPr="00B90FF6" w:rsidRDefault="00EC4359" w:rsidP="007040D5">
            <w:pPr>
              <w:rPr>
                <w:i/>
                <w:color w:val="4F81BD"/>
              </w:rPr>
            </w:pPr>
          </w:p>
        </w:tc>
      </w:tr>
      <w:tr w:rsidR="00EC4359" w:rsidRPr="00B90FF6" w:rsidTr="007040D5">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7040D5">
            <w:pPr>
              <w:rPr>
                <w:color w:val="4F81BD"/>
              </w:rPr>
            </w:pPr>
            <w:r w:rsidRPr="00B90FF6">
              <w:rPr>
                <w:color w:val="4F81BD"/>
              </w:rPr>
              <w:sym w:font="Wingdings" w:char="F0FD"/>
            </w:r>
          </w:p>
        </w:tc>
        <w:tc>
          <w:tcPr>
            <w:tcW w:w="7477" w:type="dxa"/>
            <w:shd w:val="clear" w:color="auto" w:fill="auto"/>
          </w:tcPr>
          <w:p w:rsidR="00EC4359" w:rsidRPr="00B90FF6" w:rsidRDefault="00EC4359" w:rsidP="007040D5">
            <w:pPr>
              <w:rPr>
                <w:i/>
                <w:color w:val="4F81BD"/>
              </w:rPr>
            </w:pPr>
            <w:r w:rsidRPr="00B90FF6">
              <w:rPr>
                <w:i/>
                <w:color w:val="4F81BD"/>
              </w:rPr>
              <w:t xml:space="preserve">In der Tabelle Benutzer ist keine </w:t>
            </w:r>
            <w:proofErr w:type="spellStart"/>
            <w:r w:rsidRPr="00B90FF6">
              <w:rPr>
                <w:i/>
                <w:color w:val="4F81BD"/>
              </w:rPr>
              <w:t>Record</w:t>
            </w:r>
            <w:proofErr w:type="spellEnd"/>
            <w:r w:rsidRPr="00B90FF6">
              <w:rPr>
                <w:i/>
                <w:color w:val="4F81BD"/>
              </w:rPr>
              <w:t xml:space="preserve"> mit dem Namen Test1 eingetragen worden.</w:t>
            </w:r>
          </w:p>
        </w:tc>
      </w:tr>
    </w:tbl>
    <w:p w:rsidR="00EC4359" w:rsidRPr="003145BA" w:rsidRDefault="00EC4359" w:rsidP="00EC4359">
      <w:pPr>
        <w:rPr>
          <w:i/>
          <w:color w:val="4F81BD"/>
        </w:rPr>
      </w:pPr>
    </w:p>
    <w:p w:rsidR="00EC4359" w:rsidRPr="00A32446" w:rsidRDefault="00EC4359" w:rsidP="00EC4359">
      <w:pPr>
        <w:pStyle w:val="berschrift3"/>
        <w:rPr>
          <w:i/>
          <w:color w:val="548DD4"/>
        </w:rPr>
      </w:pPr>
      <w:bookmarkStart w:id="76" w:name="_Toc288232319"/>
      <w:bookmarkStart w:id="77" w:name="_Toc383415408"/>
      <w:bookmarkStart w:id="78" w:name="_Toc418584746"/>
      <w:r w:rsidRPr="00A32446">
        <w:rPr>
          <w:i/>
          <w:color w:val="548DD4"/>
        </w:rPr>
        <w:t>Testfall 2 „Bestehenden Benutzer registrieren“</w:t>
      </w:r>
      <w:bookmarkEnd w:id="76"/>
      <w:bookmarkEnd w:id="77"/>
      <w:bookmarkEnd w:id="78"/>
    </w:p>
    <w:p w:rsidR="00EC4359" w:rsidRDefault="00EC4359" w:rsidP="00EC4359">
      <w:pPr>
        <w:rPr>
          <w:i/>
          <w:color w:val="4F81BD"/>
        </w:rPr>
      </w:pPr>
    </w:p>
    <w:p w:rsidR="00EC4359" w:rsidRDefault="00EC4359" w:rsidP="00EC4359">
      <w:pPr>
        <w:rPr>
          <w:color w:val="4F81BD"/>
        </w:rPr>
      </w:pPr>
      <w:r>
        <w:rPr>
          <w:i/>
          <w:color w:val="4F81BD"/>
        </w:rPr>
        <w:t xml:space="preserve">Ganzer Testfall erfüllt. </w:t>
      </w:r>
      <w:r w:rsidRPr="004E7416">
        <w:rPr>
          <w:color w:val="4F81BD"/>
        </w:rPr>
        <w:t>(Tabelle mit Testschritten erübrigt sich.)</w:t>
      </w:r>
    </w:p>
    <w:p w:rsidR="00EC4359" w:rsidRDefault="00EC4359" w:rsidP="00EC4359">
      <w:pPr>
        <w:rPr>
          <w:color w:val="4F81BD"/>
        </w:rPr>
      </w:pPr>
    </w:p>
    <w:p w:rsidR="00EC4359" w:rsidRPr="003145BA" w:rsidRDefault="00EC4359" w:rsidP="00EC4359">
      <w:pPr>
        <w:rPr>
          <w:i/>
          <w:color w:val="4F81BD"/>
        </w:rPr>
      </w:pPr>
    </w:p>
    <w:p w:rsidR="00BF2F64" w:rsidRDefault="00BF2F64" w:rsidP="00EC4359">
      <w:pPr>
        <w:pStyle w:val="berschrift1"/>
        <w:numPr>
          <w:ilvl w:val="0"/>
          <w:numId w:val="35"/>
        </w:numPr>
        <w:tabs>
          <w:tab w:val="left" w:pos="432"/>
          <w:tab w:val="left" w:pos="850"/>
        </w:tabs>
        <w:spacing w:after="283"/>
      </w:pPr>
      <w:bookmarkStart w:id="79" w:name="_Toc418584747"/>
      <w:r>
        <w:t>Weiterführung der Projektplanung</w:t>
      </w:r>
      <w:bookmarkEnd w:id="48"/>
      <w:bookmarkEnd w:id="49"/>
      <w:bookmarkEnd w:id="50"/>
      <w:r w:rsidR="007040D5">
        <w:t xml:space="preserve"> (Felix)</w:t>
      </w:r>
      <w:bookmarkEnd w:id="79"/>
    </w:p>
    <w:p w:rsidR="00BF2F64" w:rsidRPr="005D07BD" w:rsidRDefault="00BF2F64" w:rsidP="00EC4359">
      <w:pPr>
        <w:pStyle w:val="berschrift2"/>
        <w:numPr>
          <w:ilvl w:val="1"/>
          <w:numId w:val="35"/>
        </w:numPr>
        <w:tabs>
          <w:tab w:val="left" w:pos="850"/>
        </w:tabs>
        <w:ind w:left="576" w:hanging="576"/>
      </w:pPr>
      <w:bookmarkStart w:id="80" w:name="_Toc410722972"/>
      <w:bookmarkStart w:id="81" w:name="_Toc378079221"/>
      <w:bookmarkStart w:id="82" w:name="_Toc410742005"/>
      <w:bookmarkStart w:id="83" w:name="_Toc418584748"/>
      <w:r w:rsidRPr="005D07BD">
        <w:t>Abgleich von Planung und tatsächlichem Verlauf der Phase</w:t>
      </w:r>
      <w:bookmarkEnd w:id="80"/>
      <w:bookmarkEnd w:id="81"/>
      <w:r>
        <w:t xml:space="preserve"> Konzept</w:t>
      </w:r>
      <w:bookmarkEnd w:id="82"/>
      <w:bookmarkEnd w:id="83"/>
    </w:p>
    <w:p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rsidR="00BF2F64" w:rsidRDefault="00BF2F64" w:rsidP="00BF2F64">
      <w:pPr>
        <w:pStyle w:val="Textkrper"/>
      </w:pPr>
    </w:p>
    <w:p w:rsidR="00BF2F64" w:rsidRDefault="00BF2F64" w:rsidP="00EC4359">
      <w:pPr>
        <w:pStyle w:val="berschrift2"/>
        <w:numPr>
          <w:ilvl w:val="1"/>
          <w:numId w:val="35"/>
        </w:numPr>
        <w:tabs>
          <w:tab w:val="left" w:pos="850"/>
        </w:tabs>
        <w:ind w:left="576" w:hanging="576"/>
        <w:rPr>
          <w:i/>
        </w:rPr>
      </w:pPr>
      <w:bookmarkStart w:id="84" w:name="_Toc410722973"/>
      <w:bookmarkStart w:id="85" w:name="_Toc378079222"/>
      <w:bookmarkStart w:id="86" w:name="_Toc410742006"/>
      <w:bookmarkStart w:id="87" w:name="_Toc418584749"/>
      <w:r>
        <w:t xml:space="preserve">Aktualisierung der </w:t>
      </w:r>
      <w:r w:rsidRPr="005D07BD">
        <w:t>Risikosituation</w:t>
      </w:r>
      <w:bookmarkEnd w:id="84"/>
      <w:bookmarkEnd w:id="85"/>
      <w:bookmarkEnd w:id="86"/>
      <w:bookmarkEnd w:id="87"/>
    </w:p>
    <w:p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rsidR="00BF2F64" w:rsidRDefault="00BF2F64" w:rsidP="00BF2F64">
      <w:pPr>
        <w:pStyle w:val="Textkrper"/>
      </w:pPr>
    </w:p>
    <w:p w:rsidR="00BF2F64" w:rsidRDefault="00BF2F64" w:rsidP="00BF2F64">
      <w:pPr>
        <w:pStyle w:val="Zweittrakt"/>
      </w:pPr>
    </w:p>
    <w:p w:rsidR="00BF2F64" w:rsidRDefault="00BF2F64" w:rsidP="00EC4359">
      <w:pPr>
        <w:pStyle w:val="berschrift2"/>
        <w:numPr>
          <w:ilvl w:val="1"/>
          <w:numId w:val="35"/>
        </w:numPr>
        <w:tabs>
          <w:tab w:val="left" w:pos="850"/>
        </w:tabs>
        <w:ind w:left="576" w:hanging="576"/>
        <w:rPr>
          <w:i/>
        </w:rPr>
      </w:pPr>
      <w:bookmarkStart w:id="88" w:name="_Toc410722974"/>
      <w:bookmarkStart w:id="89" w:name="_Toc378079223"/>
      <w:bookmarkStart w:id="90" w:name="_Toc410742007"/>
      <w:bookmarkStart w:id="91" w:name="_Toc418584750"/>
      <w:r w:rsidRPr="005D07BD">
        <w:t>Planung</w:t>
      </w:r>
      <w:r>
        <w:t xml:space="preserve"> </w:t>
      </w:r>
      <w:r w:rsidRPr="005D07BD">
        <w:t>der nächsten Phase</w:t>
      </w:r>
      <w:bookmarkEnd w:id="88"/>
      <w:bookmarkEnd w:id="89"/>
      <w:bookmarkEnd w:id="90"/>
      <w:bookmarkEnd w:id="91"/>
    </w:p>
    <w:p w:rsidR="00FD1265"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p w:rsidR="004378A3" w:rsidRDefault="004378A3" w:rsidP="006039C2">
      <w:pPr>
        <w:pStyle w:val="Textkrper"/>
        <w:spacing w:after="0"/>
        <w:rPr>
          <w:color w:val="B2A1C7" w:themeColor="accent4" w:themeTint="99"/>
        </w:rPr>
      </w:pPr>
    </w:p>
    <w:p w:rsidR="004378A3" w:rsidRDefault="004378A3" w:rsidP="006039C2">
      <w:pPr>
        <w:pStyle w:val="Textkrper"/>
        <w:spacing w:after="0"/>
        <w:rPr>
          <w:color w:val="B2A1C7" w:themeColor="accent4" w:themeTint="99"/>
        </w:rPr>
      </w:pPr>
    </w:p>
    <w:p w:rsidR="004378A3" w:rsidRDefault="004378A3">
      <w:pPr>
        <w:suppressAutoHyphens w:val="0"/>
        <w:rPr>
          <w:rFonts w:cs="Arial"/>
          <w:b/>
          <w:bCs/>
          <w:kern w:val="1"/>
          <w:sz w:val="24"/>
          <w:szCs w:val="32"/>
        </w:rPr>
      </w:pPr>
      <w:bookmarkStart w:id="92" w:name="_Toc383415410"/>
      <w:r>
        <w:br w:type="page"/>
      </w:r>
    </w:p>
    <w:p w:rsidR="004378A3" w:rsidRDefault="004378A3" w:rsidP="004378A3">
      <w:pPr>
        <w:pStyle w:val="berschrift1"/>
        <w:numPr>
          <w:ilvl w:val="0"/>
          <w:numId w:val="0"/>
        </w:numPr>
        <w:spacing w:after="283"/>
      </w:pPr>
      <w:bookmarkStart w:id="93" w:name="_Toc418584751"/>
      <w:r>
        <w:lastRenderedPageBreak/>
        <w:t>Anhang A: Quellcode</w:t>
      </w:r>
      <w:bookmarkEnd w:id="92"/>
      <w:bookmarkEnd w:id="93"/>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Codes ein. Zum Code gehören auch HTML, CSS, JS, JSP, SQL, etc.</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Anschliessend folgt der Code.</w:t>
      </w:r>
    </w:p>
    <w:p w:rsidR="004378A3" w:rsidRPr="00B90FF6" w:rsidRDefault="004378A3" w:rsidP="004378A3">
      <w:pPr>
        <w:rPr>
          <w:color w:val="4F81BD"/>
        </w:rPr>
      </w:pPr>
    </w:p>
    <w:p w:rsidR="004378A3" w:rsidRPr="00B90FF6" w:rsidRDefault="004378A3" w:rsidP="004378A3">
      <w:pPr>
        <w:rPr>
          <w:color w:val="4F81BD"/>
        </w:rPr>
      </w:pPr>
      <w:r w:rsidRPr="00B42A1E">
        <w:rPr>
          <w:b/>
          <w:color w:val="4F81BD"/>
        </w:rPr>
        <w:t>Unbedingt beachten</w:t>
      </w:r>
      <w:r w:rsidRPr="00B90FF6">
        <w:rPr>
          <w:color w:val="4F81BD"/>
        </w:rPr>
        <w:t>:</w:t>
      </w:r>
    </w:p>
    <w:p w:rsidR="004378A3" w:rsidRPr="00B90FF6" w:rsidRDefault="004378A3" w:rsidP="004378A3">
      <w:pPr>
        <w:numPr>
          <w:ilvl w:val="0"/>
          <w:numId w:val="36"/>
        </w:numPr>
        <w:rPr>
          <w:color w:val="4F81BD"/>
        </w:rPr>
      </w:pPr>
      <w:r w:rsidRPr="00B90FF6">
        <w:rPr>
          <w:color w:val="4F81BD"/>
        </w:rPr>
        <w:t>Formatierung und Einrückung</w:t>
      </w:r>
    </w:p>
    <w:p w:rsidR="004378A3" w:rsidRPr="00B90FF6" w:rsidRDefault="004378A3" w:rsidP="004378A3">
      <w:pPr>
        <w:numPr>
          <w:ilvl w:val="0"/>
          <w:numId w:val="36"/>
        </w:numPr>
        <w:rPr>
          <w:color w:val="4F81BD"/>
        </w:rPr>
      </w:pPr>
      <w:r w:rsidRPr="00B90FF6">
        <w:rPr>
          <w:color w:val="4F81BD"/>
        </w:rPr>
        <w:t xml:space="preserve">Neue Seite bei neuer </w:t>
      </w:r>
      <w:r>
        <w:rPr>
          <w:color w:val="4F81BD"/>
        </w:rPr>
        <w:t>Datei</w:t>
      </w:r>
    </w:p>
    <w:p w:rsidR="004378A3" w:rsidRPr="00B90FF6" w:rsidRDefault="004378A3" w:rsidP="004378A3">
      <w:pPr>
        <w:ind w:left="720"/>
        <w:rPr>
          <w:color w:val="4F81BD"/>
        </w:rPr>
      </w:pPr>
    </w:p>
    <w:p w:rsidR="00136332" w:rsidRDefault="00136332" w:rsidP="004378A3">
      <w:pPr>
        <w:pStyle w:val="berschrift1"/>
        <w:numPr>
          <w:ilvl w:val="0"/>
          <w:numId w:val="0"/>
        </w:numPr>
        <w:spacing w:after="240"/>
        <w:ind w:left="432" w:hanging="432"/>
      </w:pPr>
      <w:bookmarkStart w:id="94" w:name="_Ref288222597"/>
      <w:bookmarkStart w:id="95" w:name="_Toc288232321"/>
      <w:bookmarkStart w:id="96" w:name="_Toc383415411"/>
    </w:p>
    <w:p w:rsidR="004378A3" w:rsidRDefault="004378A3" w:rsidP="004378A3">
      <w:pPr>
        <w:pStyle w:val="berschrift1"/>
        <w:numPr>
          <w:ilvl w:val="0"/>
          <w:numId w:val="0"/>
        </w:numPr>
        <w:spacing w:after="240"/>
        <w:ind w:left="432" w:hanging="432"/>
      </w:pPr>
      <w:bookmarkStart w:id="97" w:name="_Toc418584752"/>
      <w:r>
        <w:t xml:space="preserve">Anhang B: </w:t>
      </w:r>
      <w:proofErr w:type="spellStart"/>
      <w:r>
        <w:t>Testcode</w:t>
      </w:r>
      <w:proofErr w:type="spellEnd"/>
      <w:r>
        <w:t xml:space="preserve"> Unit-Tests</w:t>
      </w:r>
      <w:bookmarkEnd w:id="94"/>
      <w:bookmarkEnd w:id="95"/>
      <w:bookmarkEnd w:id="96"/>
      <w:bookmarkEnd w:id="97"/>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Testcodes ein.</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 xml:space="preserve">Anschliessend folgt der </w:t>
      </w:r>
      <w:proofErr w:type="spellStart"/>
      <w:r w:rsidRPr="00B90FF6">
        <w:rPr>
          <w:color w:val="4F81BD"/>
        </w:rPr>
        <w:t>Testcode</w:t>
      </w:r>
      <w:proofErr w:type="spellEnd"/>
      <w:r w:rsidRPr="00B90FF6">
        <w:rPr>
          <w:color w:val="4F81BD"/>
        </w:rPr>
        <w:t>.</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Unbedingt beachten:</w:t>
      </w:r>
    </w:p>
    <w:p w:rsidR="004378A3" w:rsidRPr="00B90FF6" w:rsidRDefault="004378A3" w:rsidP="004378A3">
      <w:pPr>
        <w:numPr>
          <w:ilvl w:val="0"/>
          <w:numId w:val="36"/>
        </w:numPr>
        <w:rPr>
          <w:color w:val="4F81BD"/>
        </w:rPr>
      </w:pPr>
      <w:r w:rsidRPr="00B90FF6">
        <w:rPr>
          <w:color w:val="4F81BD"/>
        </w:rPr>
        <w:t>Formatierung und Einrückung</w:t>
      </w:r>
    </w:p>
    <w:p w:rsidR="004378A3" w:rsidRPr="00B90FF6" w:rsidRDefault="004378A3" w:rsidP="004378A3">
      <w:pPr>
        <w:numPr>
          <w:ilvl w:val="0"/>
          <w:numId w:val="36"/>
        </w:numPr>
        <w:rPr>
          <w:color w:val="4F81BD"/>
        </w:rPr>
      </w:pPr>
      <w:r w:rsidRPr="00B90FF6">
        <w:rPr>
          <w:color w:val="4F81BD"/>
        </w:rPr>
        <w:t xml:space="preserve">Neue Seite bei neuer </w:t>
      </w:r>
      <w:r>
        <w:rPr>
          <w:color w:val="4F81BD"/>
        </w:rPr>
        <w:t>Datei</w:t>
      </w:r>
    </w:p>
    <w:p w:rsidR="004378A3" w:rsidRPr="00B90FF6" w:rsidRDefault="004378A3" w:rsidP="004378A3">
      <w:pPr>
        <w:ind w:left="720"/>
        <w:rPr>
          <w:color w:val="4F81BD"/>
        </w:rPr>
      </w:pPr>
    </w:p>
    <w:p w:rsidR="004378A3" w:rsidRPr="0000694F" w:rsidRDefault="004378A3" w:rsidP="004378A3"/>
    <w:p w:rsidR="004378A3" w:rsidRPr="006039C2" w:rsidRDefault="004378A3" w:rsidP="006039C2">
      <w:pPr>
        <w:pStyle w:val="Textkrper"/>
        <w:spacing w:after="0"/>
        <w:rPr>
          <w:color w:val="B2A1C7" w:themeColor="accent4" w:themeTint="99"/>
        </w:rPr>
      </w:pPr>
    </w:p>
    <w:sectPr w:rsidR="004378A3" w:rsidRPr="006039C2" w:rsidSect="00810BEE">
      <w:headerReference w:type="default" r:id="rId10"/>
      <w:footerReference w:type="default" r:id="rId11"/>
      <w:headerReference w:type="first" r:id="rId12"/>
      <w:footerReference w:type="first" r:id="rId13"/>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584" w:rsidRDefault="00D75584">
      <w:r>
        <w:separator/>
      </w:r>
    </w:p>
  </w:endnote>
  <w:endnote w:type="continuationSeparator" w:id="0">
    <w:p w:rsidR="00D75584" w:rsidRDefault="00D7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0D5" w:rsidRDefault="007040D5">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7040D5" w:rsidTr="005A36ED">
      <w:tc>
        <w:tcPr>
          <w:tcW w:w="3259" w:type="dxa"/>
          <w:shd w:val="clear" w:color="auto" w:fill="auto"/>
        </w:tcPr>
        <w:p w:rsidR="007040D5" w:rsidRPr="005A36ED" w:rsidRDefault="007040D5">
          <w:pPr>
            <w:pStyle w:val="Fuzeile"/>
            <w:rPr>
              <w:sz w:val="20"/>
              <w:szCs w:val="20"/>
            </w:rPr>
          </w:pPr>
        </w:p>
      </w:tc>
      <w:tc>
        <w:tcPr>
          <w:tcW w:w="3259" w:type="dxa"/>
          <w:shd w:val="clear" w:color="auto" w:fill="auto"/>
        </w:tcPr>
        <w:p w:rsidR="007040D5" w:rsidRPr="005A36ED" w:rsidRDefault="00D57F33"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Pr>
              <w:noProof/>
              <w:sz w:val="20"/>
              <w:szCs w:val="20"/>
            </w:rPr>
            <w:t>16.03.2015</w:t>
          </w:r>
          <w:r>
            <w:rPr>
              <w:sz w:val="20"/>
              <w:szCs w:val="20"/>
            </w:rPr>
            <w:fldChar w:fldCharType="end"/>
          </w:r>
        </w:p>
      </w:tc>
      <w:tc>
        <w:tcPr>
          <w:tcW w:w="3259" w:type="dxa"/>
          <w:shd w:val="clear" w:color="auto" w:fill="auto"/>
        </w:tcPr>
        <w:p w:rsidR="007040D5" w:rsidRPr="005A36ED" w:rsidRDefault="007040D5"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D57F33">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D57F33">
            <w:rPr>
              <w:noProof/>
              <w:sz w:val="20"/>
              <w:szCs w:val="20"/>
            </w:rPr>
            <w:t>8</w:t>
          </w:r>
          <w:r w:rsidRPr="005A36ED">
            <w:rPr>
              <w:sz w:val="20"/>
              <w:szCs w:val="20"/>
            </w:rPr>
            <w:fldChar w:fldCharType="end"/>
          </w:r>
          <w:r w:rsidRPr="005A36ED">
            <w:rPr>
              <w:sz w:val="20"/>
              <w:szCs w:val="20"/>
            </w:rPr>
            <w:t xml:space="preserve"> </w:t>
          </w:r>
        </w:p>
      </w:tc>
    </w:tr>
  </w:tbl>
  <w:p w:rsidR="007040D5" w:rsidRPr="00810BEE" w:rsidRDefault="007040D5">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7040D5" w:rsidRPr="005A36ED" w:rsidTr="005A36ED">
      <w:tc>
        <w:tcPr>
          <w:tcW w:w="3259" w:type="dxa"/>
          <w:shd w:val="clear" w:color="auto" w:fill="auto"/>
        </w:tcPr>
        <w:p w:rsidR="007040D5" w:rsidRPr="009073B5" w:rsidRDefault="007040D5">
          <w:pPr>
            <w:pStyle w:val="Fuzeile"/>
          </w:pPr>
        </w:p>
      </w:tc>
      <w:tc>
        <w:tcPr>
          <w:tcW w:w="3259" w:type="dxa"/>
          <w:shd w:val="clear" w:color="auto" w:fill="auto"/>
        </w:tcPr>
        <w:p w:rsidR="007040D5" w:rsidRPr="009073B5" w:rsidRDefault="007040D5" w:rsidP="005A36ED">
          <w:pPr>
            <w:pStyle w:val="Fuzeile"/>
            <w:jc w:val="center"/>
          </w:pPr>
          <w:r w:rsidRPr="009073B5">
            <w:t>Speicherdatum</w:t>
          </w:r>
          <w:r>
            <w:t>: ##.##.##</w:t>
          </w:r>
        </w:p>
      </w:tc>
      <w:tc>
        <w:tcPr>
          <w:tcW w:w="3259" w:type="dxa"/>
          <w:shd w:val="clear" w:color="auto" w:fill="auto"/>
        </w:tcPr>
        <w:p w:rsidR="007040D5" w:rsidRPr="009073B5" w:rsidRDefault="007040D5"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rsidR="007040D5" w:rsidRDefault="007040D5">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584" w:rsidRDefault="00D75584">
      <w:r>
        <w:separator/>
      </w:r>
    </w:p>
  </w:footnote>
  <w:footnote w:type="continuationSeparator" w:id="0">
    <w:p w:rsidR="00D75584" w:rsidRDefault="00D755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7040D5" w:rsidTr="005A36ED">
      <w:tc>
        <w:tcPr>
          <w:tcW w:w="4888" w:type="dxa"/>
          <w:shd w:val="clear" w:color="auto" w:fill="auto"/>
        </w:tcPr>
        <w:p w:rsidR="007040D5" w:rsidRDefault="007040D5">
          <w:pPr>
            <w:pStyle w:val="Kopfzeile"/>
          </w:pPr>
          <w:r>
            <w:rPr>
              <w:noProof/>
              <w:lang w:eastAsia="de-CH"/>
            </w:rPr>
            <w:drawing>
              <wp:inline distT="0" distB="0" distL="0" distR="0" wp14:anchorId="3006F3AA" wp14:editId="15BE7E21">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7040D5" w:rsidRDefault="00D57F33" w:rsidP="005A36ED">
          <w:pPr>
            <w:pStyle w:val="Kopfzeile"/>
            <w:jc w:val="right"/>
          </w:pPr>
          <w:proofErr w:type="spellStart"/>
          <w:r>
            <w:t>RentAFlat</w:t>
          </w:r>
          <w:proofErr w:type="spellEnd"/>
        </w:p>
        <w:p w:rsidR="007040D5" w:rsidRDefault="007040D5" w:rsidP="005A36ED">
          <w:pPr>
            <w:pStyle w:val="Kopfzeile"/>
            <w:jc w:val="right"/>
          </w:pPr>
          <w:r>
            <w:t>Realisierungsbericht</w:t>
          </w:r>
        </w:p>
      </w:tc>
    </w:tr>
  </w:tbl>
  <w:p w:rsidR="007040D5" w:rsidRPr="009073B5" w:rsidRDefault="007040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7040D5" w:rsidTr="005A36ED">
      <w:tc>
        <w:tcPr>
          <w:tcW w:w="4888" w:type="dxa"/>
          <w:shd w:val="clear" w:color="auto" w:fill="auto"/>
        </w:tcPr>
        <w:p w:rsidR="007040D5" w:rsidRDefault="007040D5"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7040D5" w:rsidRDefault="007040D5" w:rsidP="005A36ED">
          <w:pPr>
            <w:pStyle w:val="Kopfzeile"/>
            <w:jc w:val="right"/>
          </w:pPr>
          <w:r>
            <w:t>&lt;Projektname&gt;</w:t>
          </w:r>
        </w:p>
        <w:p w:rsidR="007040D5" w:rsidRDefault="007040D5" w:rsidP="005A36ED">
          <w:pPr>
            <w:pStyle w:val="Kopfzeile"/>
            <w:jc w:val="right"/>
          </w:pPr>
          <w:r>
            <w:t>&lt;Dokumententitel&gt;</w:t>
          </w:r>
        </w:p>
      </w:tc>
    </w:tr>
  </w:tbl>
  <w:p w:rsidR="007040D5" w:rsidRDefault="007040D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06659F8"/>
    <w:name w:val="Outline"/>
    <w:lvl w:ilvl="0">
      <w:start w:val="2"/>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65C2E0D"/>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E1D2DA9"/>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1">
    <w:nsid w:val="15F87276"/>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293F06FC"/>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328E41A2"/>
    <w:multiLevelType w:val="hybridMultilevel"/>
    <w:tmpl w:val="38DA95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6">
    <w:nsid w:val="3C2C322D"/>
    <w:multiLevelType w:val="hybridMultilevel"/>
    <w:tmpl w:val="91E478EA"/>
    <w:lvl w:ilvl="0" w:tplc="8980650A">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3E557B07"/>
    <w:multiLevelType w:val="hybridMultilevel"/>
    <w:tmpl w:val="FA10D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C110780"/>
    <w:multiLevelType w:val="multilevel"/>
    <w:tmpl w:val="ECE81E32"/>
    <w:lvl w:ilvl="0">
      <w:start w:val="6"/>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9">
    <w:nsid w:val="71F1798B"/>
    <w:multiLevelType w:val="hybridMultilevel"/>
    <w:tmpl w:val="41D61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0"/>
  </w:num>
  <w:num w:numId="22">
    <w:abstractNumId w:val="0"/>
  </w:num>
  <w:num w:numId="23">
    <w:abstractNumId w:val="0"/>
  </w:num>
  <w:num w:numId="24">
    <w:abstractNumId w:val="1"/>
  </w:num>
  <w:num w:numId="25">
    <w:abstractNumId w:val="2"/>
  </w:num>
  <w:num w:numId="26">
    <w:abstractNumId w:val="10"/>
  </w:num>
  <w:num w:numId="27">
    <w:abstractNumId w:val="17"/>
  </w:num>
  <w:num w:numId="28">
    <w:abstractNumId w:val="14"/>
  </w:num>
  <w:num w:numId="29">
    <w:abstractNumId w:val="16"/>
  </w:num>
  <w:num w:numId="30">
    <w:abstractNumId w:val="9"/>
  </w:num>
  <w:num w:numId="31">
    <w:abstractNumId w:val="12"/>
  </w:num>
  <w:num w:numId="32">
    <w:abstractNumId w:val="13"/>
  </w:num>
  <w:num w:numId="33">
    <w:abstractNumId w:val="8"/>
  </w:num>
  <w:num w:numId="34">
    <w:abstractNumId w:val="11"/>
  </w:num>
  <w:num w:numId="35">
    <w:abstractNumId w:val="18"/>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B5EA7"/>
    <w:rsid w:val="000C5ED3"/>
    <w:rsid w:val="00114661"/>
    <w:rsid w:val="00123093"/>
    <w:rsid w:val="00136332"/>
    <w:rsid w:val="001501D4"/>
    <w:rsid w:val="00173065"/>
    <w:rsid w:val="002259D2"/>
    <w:rsid w:val="00252569"/>
    <w:rsid w:val="00257E57"/>
    <w:rsid w:val="00277CC8"/>
    <w:rsid w:val="002F2EB6"/>
    <w:rsid w:val="00322E48"/>
    <w:rsid w:val="003A3249"/>
    <w:rsid w:val="003A7A3C"/>
    <w:rsid w:val="0043205F"/>
    <w:rsid w:val="004378A3"/>
    <w:rsid w:val="004A2A4D"/>
    <w:rsid w:val="004C309B"/>
    <w:rsid w:val="004F6CEE"/>
    <w:rsid w:val="005103A0"/>
    <w:rsid w:val="00547D7C"/>
    <w:rsid w:val="005840D5"/>
    <w:rsid w:val="00585FB6"/>
    <w:rsid w:val="005A36ED"/>
    <w:rsid w:val="005D07BD"/>
    <w:rsid w:val="005E072D"/>
    <w:rsid w:val="006039C2"/>
    <w:rsid w:val="006074AF"/>
    <w:rsid w:val="00672B24"/>
    <w:rsid w:val="006E5967"/>
    <w:rsid w:val="00700AB6"/>
    <w:rsid w:val="007040D5"/>
    <w:rsid w:val="007A471B"/>
    <w:rsid w:val="007F519D"/>
    <w:rsid w:val="00810BEE"/>
    <w:rsid w:val="008136A0"/>
    <w:rsid w:val="00813FB2"/>
    <w:rsid w:val="00854F1A"/>
    <w:rsid w:val="00857266"/>
    <w:rsid w:val="0088737C"/>
    <w:rsid w:val="0089584B"/>
    <w:rsid w:val="009073B5"/>
    <w:rsid w:val="00950A21"/>
    <w:rsid w:val="00A33095"/>
    <w:rsid w:val="00AC42EB"/>
    <w:rsid w:val="00AC4CC2"/>
    <w:rsid w:val="00AE4D12"/>
    <w:rsid w:val="00B000B7"/>
    <w:rsid w:val="00BC4113"/>
    <w:rsid w:val="00BF2F64"/>
    <w:rsid w:val="00C223DB"/>
    <w:rsid w:val="00C3468B"/>
    <w:rsid w:val="00C64179"/>
    <w:rsid w:val="00C962AC"/>
    <w:rsid w:val="00CD16D0"/>
    <w:rsid w:val="00CF20EE"/>
    <w:rsid w:val="00D159D6"/>
    <w:rsid w:val="00D57F33"/>
    <w:rsid w:val="00D6420D"/>
    <w:rsid w:val="00D75584"/>
    <w:rsid w:val="00D978BC"/>
    <w:rsid w:val="00DD33B8"/>
    <w:rsid w:val="00DF3AE0"/>
    <w:rsid w:val="00E0375A"/>
    <w:rsid w:val="00E0415A"/>
    <w:rsid w:val="00E238D6"/>
    <w:rsid w:val="00E46669"/>
    <w:rsid w:val="00EC4359"/>
    <w:rsid w:val="00F24D0D"/>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dget.ch"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udget.c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2306</Words>
  <Characters>14528</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16801</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felix.neidhart</cp:lastModifiedBy>
  <cp:revision>5</cp:revision>
  <cp:lastPrinted>2008-12-21T10:23:00Z</cp:lastPrinted>
  <dcterms:created xsi:type="dcterms:W3CDTF">2015-03-16T18:20:00Z</dcterms:created>
  <dcterms:modified xsi:type="dcterms:W3CDTF">2015-05-05T08:27:00Z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