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BC4113">
      <w:pPr>
        <w:pStyle w:val="CDBTitel"/>
      </w:pPr>
      <w:r>
        <w:t>Konzeptbericht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rsidP="00BB299D">
            <w:pPr>
              <w:snapToGrid w:val="0"/>
              <w:spacing w:before="40" w:after="40"/>
            </w:pPr>
            <w:r>
              <w:t>I</w:t>
            </w:r>
            <w:r w:rsidR="00BB299D">
              <w:t>n Prüfung</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BB299D">
            <w:pPr>
              <w:snapToGrid w:val="0"/>
              <w:spacing w:before="40" w:after="40"/>
              <w:rPr>
                <w:b/>
                <w:color w:val="FFFFFF"/>
              </w:rPr>
            </w:pPr>
            <w:bookmarkStart w:id="0" w:name="Projektname"/>
            <w:proofErr w:type="spellStart"/>
            <w:r>
              <w:t>Rent</w:t>
            </w:r>
            <w:proofErr w:type="spellEnd"/>
            <w:r>
              <w:t>-a-Flat</w:t>
            </w:r>
            <w:bookmarkEnd w:id="0"/>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BB299D">
            <w:pPr>
              <w:snapToGrid w:val="0"/>
              <w:spacing w:before="40" w:after="40"/>
              <w:rPr>
                <w:b/>
                <w:color w:val="FFFFFF"/>
              </w:rPr>
            </w:pPr>
            <w:r>
              <w:t xml:space="preserve">Victor </w:t>
            </w:r>
            <w:proofErr w:type="spellStart"/>
            <w:r>
              <w:t>Hargrave</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BB299D">
            <w:pPr>
              <w:snapToGrid w:val="0"/>
              <w:spacing w:before="40" w:after="40"/>
              <w:rPr>
                <w:b/>
                <w:color w:val="FFFFFF"/>
              </w:rPr>
            </w:pPr>
            <w:r>
              <w:t xml:space="preserve">Herr </w:t>
            </w:r>
            <w:proofErr w:type="spellStart"/>
            <w:r>
              <w:t>Scheidegger</w:t>
            </w:r>
            <w:proofErr w:type="spellEnd"/>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Default="00BB299D">
            <w:pPr>
              <w:snapToGrid w:val="0"/>
              <w:spacing w:before="40" w:after="40"/>
              <w:rPr>
                <w:b/>
                <w:color w:val="FFFFFF"/>
              </w:rPr>
            </w:pPr>
            <w:r>
              <w:t xml:space="preserve">Luca Berger, Victor </w:t>
            </w:r>
            <w:proofErr w:type="spellStart"/>
            <w:r>
              <w:t>Hargrave</w:t>
            </w:r>
            <w:proofErr w:type="spellEnd"/>
            <w:r>
              <w:t xml:space="preserve">, Lars </w:t>
            </w:r>
            <w:proofErr w:type="spellStart"/>
            <w:r>
              <w:t>Glatthard</w:t>
            </w:r>
            <w:proofErr w:type="spellEnd"/>
            <w:r>
              <w:t xml:space="preserve"> &amp; Felix Neidhart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BB299D">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BB299D"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BB299D" w:rsidP="001501D4">
            <w:pPr>
              <w:pStyle w:val="TabellenInhalt"/>
              <w:snapToGrid w:val="0"/>
            </w:pPr>
            <w:r>
              <w:t>10.03.2015</w:t>
            </w:r>
          </w:p>
        </w:tc>
        <w:tc>
          <w:tcPr>
            <w:tcW w:w="3903" w:type="dxa"/>
            <w:tcBorders>
              <w:left w:val="single" w:sz="4" w:space="0" w:color="FFFFFF"/>
              <w:bottom w:val="single" w:sz="4" w:space="0" w:color="FFFFFF"/>
            </w:tcBorders>
            <w:shd w:val="clear" w:color="auto" w:fill="D9D9D9"/>
          </w:tcPr>
          <w:p w:rsidR="006E5967" w:rsidRDefault="00BB299D"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BB299D"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401F7B" w:rsidP="001501D4">
            <w:pPr>
              <w:pStyle w:val="TabellenInhalt"/>
              <w:snapToGrid w:val="0"/>
            </w:pPr>
            <w:r>
              <w:t>0.2</w:t>
            </w:r>
          </w:p>
        </w:tc>
        <w:tc>
          <w:tcPr>
            <w:tcW w:w="1239" w:type="dxa"/>
            <w:tcBorders>
              <w:left w:val="single" w:sz="4" w:space="0" w:color="FFFFFF"/>
              <w:bottom w:val="single" w:sz="4" w:space="0" w:color="FFFFFF"/>
            </w:tcBorders>
            <w:shd w:val="clear" w:color="auto" w:fill="D9D9D9"/>
          </w:tcPr>
          <w:p w:rsidR="006E5967" w:rsidRDefault="00401F7B" w:rsidP="001501D4">
            <w:pPr>
              <w:pStyle w:val="TabellenInhalt"/>
              <w:snapToGrid w:val="0"/>
            </w:pPr>
            <w:r>
              <w:t>17.03.2015</w:t>
            </w:r>
          </w:p>
        </w:tc>
        <w:tc>
          <w:tcPr>
            <w:tcW w:w="3903" w:type="dxa"/>
            <w:tcBorders>
              <w:left w:val="single" w:sz="4" w:space="0" w:color="FFFFFF"/>
              <w:bottom w:val="single" w:sz="4" w:space="0" w:color="FFFFFF"/>
            </w:tcBorders>
            <w:shd w:val="clear" w:color="auto" w:fill="D9D9D9"/>
          </w:tcPr>
          <w:p w:rsidR="006E5967" w:rsidRDefault="00401F7B" w:rsidP="001501D4">
            <w:pPr>
              <w:pStyle w:val="TabellenInhalt"/>
              <w:snapToGrid w:val="0"/>
            </w:pPr>
            <w:r>
              <w:t>Abgabeversion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401F7B"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741996" w:history="1">
        <w:r w:rsidR="00857266" w:rsidRPr="003B2466">
          <w:rPr>
            <w:rStyle w:val="Hyper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C730D3">
          <w:rPr>
            <w:noProof/>
            <w:webHidden/>
          </w:rPr>
          <w:t>3</w:t>
        </w:r>
        <w:r w:rsidR="00857266">
          <w:rPr>
            <w:noProof/>
            <w:webHidden/>
          </w:rPr>
          <w:fldChar w:fldCharType="end"/>
        </w:r>
      </w:hyperlink>
    </w:p>
    <w:p w:rsidR="00857266" w:rsidRDefault="00634C7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Hyper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C730D3">
          <w:rPr>
            <w:noProof/>
            <w:webHidden/>
          </w:rPr>
          <w:t>3</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Hyper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C730D3">
          <w:rPr>
            <w:noProof/>
            <w:webHidden/>
          </w:rPr>
          <w:t>3</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Hyper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C730D3">
          <w:rPr>
            <w:noProof/>
            <w:webHidden/>
          </w:rPr>
          <w:t>4</w:t>
        </w:r>
        <w:r w:rsidR="00857266">
          <w:rPr>
            <w:noProof/>
            <w:webHidden/>
          </w:rPr>
          <w:fldChar w:fldCharType="end"/>
        </w:r>
      </w:hyperlink>
    </w:p>
    <w:p w:rsidR="00857266" w:rsidRDefault="00634C7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Hyper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C730D3">
          <w:rPr>
            <w:noProof/>
            <w:webHidden/>
          </w:rPr>
          <w:t>4</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Hyper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C730D3">
          <w:rPr>
            <w:noProof/>
            <w:webHidden/>
          </w:rPr>
          <w:t>5</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Hyper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C730D3">
          <w:rPr>
            <w:noProof/>
            <w:webHidden/>
          </w:rPr>
          <w:t>6</w:t>
        </w:r>
        <w:r w:rsidR="00857266">
          <w:rPr>
            <w:noProof/>
            <w:webHidden/>
          </w:rPr>
          <w:fldChar w:fldCharType="end"/>
        </w:r>
      </w:hyperlink>
    </w:p>
    <w:p w:rsidR="00857266" w:rsidRDefault="00634C7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Hyper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C730D3">
          <w:rPr>
            <w:noProof/>
            <w:webHidden/>
          </w:rPr>
          <w:t>7</w:t>
        </w:r>
        <w:r w:rsidR="00857266">
          <w:rPr>
            <w:noProof/>
            <w:webHidden/>
          </w:rPr>
          <w:fldChar w:fldCharType="end"/>
        </w:r>
      </w:hyperlink>
    </w:p>
    <w:p w:rsidR="00857266" w:rsidRDefault="00634C7B">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Hyper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C730D3">
          <w:rPr>
            <w:noProof/>
            <w:webHidden/>
          </w:rPr>
          <w:t>7</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Hyper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C730D3">
          <w:rPr>
            <w:noProof/>
            <w:webHidden/>
          </w:rPr>
          <w:t>7</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Hyper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C730D3">
          <w:rPr>
            <w:noProof/>
            <w:webHidden/>
          </w:rPr>
          <w:t>8</w:t>
        </w:r>
        <w:r w:rsidR="00857266">
          <w:rPr>
            <w:noProof/>
            <w:webHidden/>
          </w:rPr>
          <w:fldChar w:fldCharType="end"/>
        </w:r>
      </w:hyperlink>
    </w:p>
    <w:p w:rsidR="00857266" w:rsidRDefault="00634C7B">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Hyper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Hyper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C730D3">
          <w:rPr>
            <w:noProof/>
            <w:webHidden/>
          </w:rPr>
          <w:t>8</w:t>
        </w:r>
        <w:r w:rsidR="00857266">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BE12AE" w:rsidRDefault="00BE12AE">
      <w:pPr>
        <w:pStyle w:val="Abbildungsverzeichnis"/>
        <w:tabs>
          <w:tab w:val="right" w:leader="dot" w:pos="9627"/>
        </w:tabs>
        <w:rPr>
          <w:noProof/>
        </w:rPr>
      </w:pPr>
      <w:r>
        <w:fldChar w:fldCharType="begin"/>
      </w:r>
      <w:r>
        <w:instrText xml:space="preserve"> TOC \h \z \c "Abbildung" </w:instrText>
      </w:r>
      <w:r>
        <w:fldChar w:fldCharType="separate"/>
      </w:r>
      <w:hyperlink w:anchor="_Toc414346024" w:history="1">
        <w:r w:rsidRPr="00C87868">
          <w:rPr>
            <w:rStyle w:val="Hyperlink"/>
            <w:noProof/>
          </w:rPr>
          <w:t>Abbildung 1 - Systemarchitektur</w:t>
        </w:r>
        <w:r>
          <w:rPr>
            <w:noProof/>
            <w:webHidden/>
          </w:rPr>
          <w:tab/>
        </w:r>
        <w:r>
          <w:rPr>
            <w:noProof/>
            <w:webHidden/>
          </w:rPr>
          <w:fldChar w:fldCharType="begin"/>
        </w:r>
        <w:r>
          <w:rPr>
            <w:noProof/>
            <w:webHidden/>
          </w:rPr>
          <w:instrText xml:space="preserve"> PAGEREF _Toc414346024 \h </w:instrText>
        </w:r>
        <w:r>
          <w:rPr>
            <w:noProof/>
            <w:webHidden/>
          </w:rPr>
        </w:r>
        <w:r>
          <w:rPr>
            <w:noProof/>
            <w:webHidden/>
          </w:rPr>
          <w:fldChar w:fldCharType="separate"/>
        </w:r>
        <w:r w:rsidR="00C730D3">
          <w:rPr>
            <w:noProof/>
            <w:webHidden/>
          </w:rPr>
          <w:t>4</w:t>
        </w:r>
        <w:r>
          <w:rPr>
            <w:noProof/>
            <w:webHidden/>
          </w:rPr>
          <w:fldChar w:fldCharType="end"/>
        </w:r>
      </w:hyperlink>
    </w:p>
    <w:p w:rsidR="00BE12AE" w:rsidRDefault="00BE12AE">
      <w:pPr>
        <w:pStyle w:val="Abbildungsverzeichnis"/>
        <w:tabs>
          <w:tab w:val="right" w:leader="dot" w:pos="9627"/>
        </w:tabs>
        <w:rPr>
          <w:noProof/>
        </w:rPr>
      </w:pPr>
      <w:hyperlink w:anchor="_Toc414346025" w:history="1">
        <w:r w:rsidRPr="00C87868">
          <w:rPr>
            <w:rStyle w:val="Hyperlink"/>
            <w:noProof/>
          </w:rPr>
          <w:t>Abbildung 2 - Modul Diagramm</w:t>
        </w:r>
        <w:r>
          <w:rPr>
            <w:noProof/>
            <w:webHidden/>
          </w:rPr>
          <w:tab/>
        </w:r>
        <w:r>
          <w:rPr>
            <w:noProof/>
            <w:webHidden/>
          </w:rPr>
          <w:fldChar w:fldCharType="begin"/>
        </w:r>
        <w:r>
          <w:rPr>
            <w:noProof/>
            <w:webHidden/>
          </w:rPr>
          <w:instrText xml:space="preserve"> PAGEREF _Toc414346025 \h </w:instrText>
        </w:r>
        <w:r>
          <w:rPr>
            <w:noProof/>
            <w:webHidden/>
          </w:rPr>
        </w:r>
        <w:r>
          <w:rPr>
            <w:noProof/>
            <w:webHidden/>
          </w:rPr>
          <w:fldChar w:fldCharType="separate"/>
        </w:r>
        <w:r w:rsidR="00C730D3">
          <w:rPr>
            <w:noProof/>
            <w:webHidden/>
          </w:rPr>
          <w:t>5</w:t>
        </w:r>
        <w:r>
          <w:rPr>
            <w:noProof/>
            <w:webHidden/>
          </w:rPr>
          <w:fldChar w:fldCharType="end"/>
        </w:r>
      </w:hyperlink>
    </w:p>
    <w:p w:rsidR="00BE12AE" w:rsidRDefault="00BE12AE">
      <w:pPr>
        <w:pStyle w:val="Abbildungsverzeichnis"/>
        <w:tabs>
          <w:tab w:val="right" w:leader="dot" w:pos="9627"/>
        </w:tabs>
        <w:rPr>
          <w:noProof/>
        </w:rPr>
      </w:pPr>
      <w:hyperlink w:anchor="_Toc414346026" w:history="1">
        <w:r w:rsidRPr="00C87868">
          <w:rPr>
            <w:rStyle w:val="Hyperlink"/>
            <w:noProof/>
          </w:rPr>
          <w:t>Abbildung 3 - Test Aufteilung</w:t>
        </w:r>
        <w:r>
          <w:rPr>
            <w:noProof/>
            <w:webHidden/>
          </w:rPr>
          <w:tab/>
        </w:r>
        <w:r>
          <w:rPr>
            <w:noProof/>
            <w:webHidden/>
          </w:rPr>
          <w:fldChar w:fldCharType="begin"/>
        </w:r>
        <w:r>
          <w:rPr>
            <w:noProof/>
            <w:webHidden/>
          </w:rPr>
          <w:instrText xml:space="preserve"> PAGEREF _Toc414346026 \h </w:instrText>
        </w:r>
        <w:r>
          <w:rPr>
            <w:noProof/>
            <w:webHidden/>
          </w:rPr>
        </w:r>
        <w:r>
          <w:rPr>
            <w:noProof/>
            <w:webHidden/>
          </w:rPr>
          <w:fldChar w:fldCharType="separate"/>
        </w:r>
        <w:r w:rsidR="00C730D3">
          <w:rPr>
            <w:noProof/>
            <w:webHidden/>
          </w:rPr>
          <w:t>7</w:t>
        </w:r>
        <w:r>
          <w:rPr>
            <w:noProof/>
            <w:webHidden/>
          </w:rPr>
          <w:fldChar w:fldCharType="end"/>
        </w:r>
      </w:hyperlink>
    </w:p>
    <w:p w:rsidR="00BE12AE" w:rsidRDefault="00BE12AE">
      <w:pPr>
        <w:pStyle w:val="Abbildungsverzeichnis"/>
        <w:tabs>
          <w:tab w:val="right" w:leader="dot" w:pos="9627"/>
        </w:tabs>
        <w:rPr>
          <w:noProof/>
        </w:rPr>
      </w:pPr>
      <w:hyperlink w:anchor="_Toc414346027" w:history="1">
        <w:r w:rsidRPr="00C87868">
          <w:rPr>
            <w:rStyle w:val="Hyperlink"/>
            <w:noProof/>
          </w:rPr>
          <w:t>Abbildung 4 - Planung</w:t>
        </w:r>
        <w:r>
          <w:rPr>
            <w:noProof/>
            <w:webHidden/>
          </w:rPr>
          <w:tab/>
        </w:r>
        <w:r>
          <w:rPr>
            <w:noProof/>
            <w:webHidden/>
          </w:rPr>
          <w:fldChar w:fldCharType="begin"/>
        </w:r>
        <w:r>
          <w:rPr>
            <w:noProof/>
            <w:webHidden/>
          </w:rPr>
          <w:instrText xml:space="preserve"> PAGEREF _Toc414346027 \h </w:instrText>
        </w:r>
        <w:r>
          <w:rPr>
            <w:noProof/>
            <w:webHidden/>
          </w:rPr>
        </w:r>
        <w:r>
          <w:rPr>
            <w:noProof/>
            <w:webHidden/>
          </w:rPr>
          <w:fldChar w:fldCharType="separate"/>
        </w:r>
        <w:r w:rsidR="00C730D3">
          <w:rPr>
            <w:noProof/>
            <w:webHidden/>
          </w:rPr>
          <w:t>8</w:t>
        </w:r>
        <w:r>
          <w:rPr>
            <w:noProof/>
            <w:webHidden/>
          </w:rPr>
          <w:fldChar w:fldCharType="end"/>
        </w:r>
      </w:hyperlink>
    </w:p>
    <w:p w:rsidR="001501D4" w:rsidRDefault="00BE12AE">
      <w:r>
        <w:fldChar w:fldCharType="end"/>
      </w:r>
    </w:p>
    <w:p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rsidR="00FD1265" w:rsidRDefault="00FD1265" w:rsidP="00FD1265">
      <w:pPr>
        <w:pStyle w:val="berschrift1"/>
        <w:numPr>
          <w:ilvl w:val="0"/>
          <w:numId w:val="19"/>
        </w:numPr>
        <w:tabs>
          <w:tab w:val="clear" w:pos="1134"/>
          <w:tab w:val="left" w:pos="432"/>
          <w:tab w:val="num" w:pos="3403"/>
        </w:tabs>
        <w:spacing w:after="283"/>
        <w:ind w:left="432" w:hanging="432"/>
      </w:pPr>
      <w:bookmarkStart w:id="3" w:name="_Toc410722963"/>
      <w:bookmarkStart w:id="4" w:name="_Toc378079212"/>
      <w:bookmarkStart w:id="5" w:name="_Toc286322560"/>
      <w:bookmarkStart w:id="6" w:name="_Toc410741996"/>
      <w:bookmarkEnd w:id="1"/>
      <w:bookmarkEnd w:id="2"/>
      <w:r>
        <w:lastRenderedPageBreak/>
        <w:t>Zusammenfassung</w:t>
      </w:r>
      <w:bookmarkEnd w:id="3"/>
      <w:bookmarkEnd w:id="4"/>
      <w:bookmarkEnd w:id="5"/>
      <w:bookmarkEnd w:id="6"/>
    </w:p>
    <w:p w:rsidR="00813A64" w:rsidRDefault="00813A64" w:rsidP="00813A64">
      <w:r>
        <w:t xml:space="preserve">Dieses Dokument gibt Auskunft über die abschliessende Planung und erklärt den Ablauf der Realisierungsphase. Die Anforderungen wurden spezifiziert und ausgeführt, sodass eine verlässliche </w:t>
      </w:r>
      <w:r w:rsidR="00405CD5">
        <w:t>Liste von Anforderungen</w:t>
      </w:r>
      <w:r>
        <w:t xml:space="preserve"> für die Realisierungsphase </w:t>
      </w:r>
      <w:r w:rsidR="00405CD5">
        <w:t>entstanden</w:t>
      </w:r>
      <w:r>
        <w:t xml:space="preserve"> ist.</w:t>
      </w:r>
    </w:p>
    <w:p w:rsidR="00813A64" w:rsidRDefault="00813A64" w:rsidP="00813A64">
      <w:r>
        <w:t>Die Systemarchitektur wurde weitgehend festgelegt und die Messkriterien dazu aufgestellt.</w:t>
      </w:r>
    </w:p>
    <w:p w:rsidR="00813A64" w:rsidRDefault="00813A64" w:rsidP="00813A64">
      <w:r>
        <w:t>Eine detaillierte und definitive Planung für den Ablauf der Realisierungsphase ist aufgestellt worden, die es einzuhalten gilt.</w:t>
      </w:r>
    </w:p>
    <w:p w:rsidR="00813A64" w:rsidRPr="00813A64" w:rsidRDefault="00813A64" w:rsidP="00813A64">
      <w:r>
        <w:t>Des Weiteren beinhaltet</w:t>
      </w:r>
      <w:r w:rsidR="00A46CE9">
        <w:t xml:space="preserve"> dieses Dokument eine Übersicht der durchzuführenden Testfälle, gegliedert nach </w:t>
      </w:r>
      <w:r w:rsidR="00405CD5">
        <w:t>User-Stories</w:t>
      </w:r>
      <w:r w:rsidR="00A46CE9">
        <w:t>. Die detaillierten Testfälle wurden jedoch noch nicht aufgeführt.</w:t>
      </w:r>
    </w:p>
    <w:p w:rsidR="00FD1265" w:rsidRDefault="00FD1265" w:rsidP="00FD1265"/>
    <w:p w:rsidR="001F105C" w:rsidRDefault="00FD1265" w:rsidP="001F105C">
      <w:pPr>
        <w:pStyle w:val="berschrift1"/>
        <w:numPr>
          <w:ilvl w:val="0"/>
          <w:numId w:val="19"/>
        </w:numPr>
        <w:tabs>
          <w:tab w:val="clear" w:pos="1134"/>
          <w:tab w:val="left" w:pos="432"/>
          <w:tab w:val="num" w:pos="3403"/>
        </w:tabs>
        <w:spacing w:after="283"/>
        <w:ind w:left="432" w:hanging="432"/>
      </w:pPr>
      <w:bookmarkStart w:id="7" w:name="_Toc410722964"/>
      <w:bookmarkStart w:id="8" w:name="_Toc378079213"/>
      <w:bookmarkStart w:id="9" w:name="_Toc286322561"/>
      <w:bookmarkStart w:id="10" w:name="_Toc410741997"/>
      <w:r>
        <w:t>Systemanforderungen</w:t>
      </w:r>
      <w:bookmarkEnd w:id="7"/>
      <w:bookmarkEnd w:id="8"/>
      <w:bookmarkEnd w:id="9"/>
      <w:bookmarkEnd w:id="10"/>
    </w:p>
    <w:p w:rsidR="00FD1265" w:rsidRDefault="00FD1265" w:rsidP="00FD1265">
      <w:pPr>
        <w:pStyle w:val="berschrift2"/>
        <w:numPr>
          <w:ilvl w:val="1"/>
          <w:numId w:val="19"/>
        </w:numPr>
        <w:tabs>
          <w:tab w:val="num" w:pos="576"/>
          <w:tab w:val="left" w:pos="850"/>
        </w:tabs>
        <w:ind w:left="576" w:hanging="576"/>
      </w:pPr>
      <w:bookmarkStart w:id="11" w:name="_Toc410722965"/>
      <w:bookmarkStart w:id="12" w:name="_Toc378079214"/>
      <w:bookmarkStart w:id="13" w:name="_Toc217802589"/>
      <w:bookmarkStart w:id="14" w:name="_Toc410741998"/>
      <w:r>
        <w:t>Anforderungen an die Funktionalität</w:t>
      </w:r>
      <w:bookmarkEnd w:id="11"/>
      <w:bookmarkEnd w:id="12"/>
      <w:bookmarkEnd w:id="13"/>
      <w:bookmarkEnd w:id="14"/>
    </w:p>
    <w:p w:rsidR="004B1686" w:rsidRDefault="004B1686" w:rsidP="004B1686"/>
    <w:p w:rsidR="004B1686" w:rsidRPr="004B1686" w:rsidRDefault="004B1686" w:rsidP="004B1686">
      <w:pPr>
        <w:rPr>
          <w:b/>
        </w:rPr>
      </w:pPr>
      <w:r w:rsidRPr="004B1686">
        <w:rPr>
          <w:b/>
        </w:rPr>
        <w:t>Änderungen seit der Initialisierungsphase:</w:t>
      </w:r>
    </w:p>
    <w:p w:rsidR="004B1686" w:rsidRPr="00865C87" w:rsidRDefault="004B1686" w:rsidP="004B1686">
      <w:r>
        <w:t>Wegen nachträglichen Bedenken haben wir das Bewertungssystem, das in der Studie als Ziel formuliert ist, nicht als Anforderung aufgeführt. Der Ertrag bzw. der Nutzen ist nicht gross genug, um den Aufwand zu rechtfertigen.</w:t>
      </w:r>
    </w:p>
    <w:p w:rsidR="004B1686" w:rsidRPr="004B1686" w:rsidRDefault="004B1686" w:rsidP="004B1686"/>
    <w:p w:rsidR="00865C87" w:rsidRDefault="00865C87" w:rsidP="00865C87">
      <w:r>
        <w:t>Die Anforderungen befinden sich innerhalb von den Benutzer Stories.</w:t>
      </w:r>
    </w:p>
    <w:p w:rsidR="00FD1265" w:rsidRDefault="00FD1265" w:rsidP="00FD1265"/>
    <w:p w:rsidR="0096403B" w:rsidRDefault="0096403B" w:rsidP="0096403B">
      <w:r w:rsidRPr="0096403B">
        <w:rPr>
          <w:b/>
          <w:bCs/>
        </w:rPr>
        <w:t>Benutzerverwaltung</w:t>
      </w:r>
    </w:p>
    <w:p w:rsidR="0096403B" w:rsidRDefault="0096403B" w:rsidP="0050020D">
      <w:pPr>
        <w:pStyle w:val="Listenabsatz"/>
        <w:numPr>
          <w:ilvl w:val="0"/>
          <w:numId w:val="29"/>
        </w:numPr>
      </w:pPr>
      <w:r>
        <w:t>Als Besucher möchte ich mich registrieren können, damit ich Wohnungen ausschreiben und mieten kann.</w:t>
      </w:r>
    </w:p>
    <w:p w:rsidR="00FA0DCE" w:rsidRDefault="00FA0DCE" w:rsidP="0050020D">
      <w:pPr>
        <w:pStyle w:val="Listenabsatz"/>
        <w:numPr>
          <w:ilvl w:val="1"/>
          <w:numId w:val="29"/>
        </w:numPr>
      </w:pPr>
      <w:r>
        <w:t xml:space="preserve">Der Benutzer hat ein Vorname, Nachname, Benutzername, Email und Passwort. </w:t>
      </w:r>
    </w:p>
    <w:p w:rsidR="00FA0DCE" w:rsidRDefault="00FA0DCE" w:rsidP="0050020D">
      <w:pPr>
        <w:pStyle w:val="Listenabsatz"/>
        <w:numPr>
          <w:ilvl w:val="1"/>
          <w:numId w:val="29"/>
        </w:numPr>
      </w:pPr>
      <w:r>
        <w:t>Die Benutzernamen und Email  Adressen müssen einzigartig sein.</w:t>
      </w:r>
    </w:p>
    <w:p w:rsidR="0096403B" w:rsidRDefault="0096403B" w:rsidP="0050020D">
      <w:pPr>
        <w:pStyle w:val="Listenabsatz"/>
        <w:numPr>
          <w:ilvl w:val="0"/>
          <w:numId w:val="29"/>
        </w:numPr>
      </w:pPr>
      <w:r>
        <w:t>Als Benutzer möchte ich mich einloggen können, damit ich auf den geschützten Bereich zugreifen kann.</w:t>
      </w:r>
    </w:p>
    <w:p w:rsidR="0096403B" w:rsidRDefault="0096403B" w:rsidP="0050020D">
      <w:pPr>
        <w:pStyle w:val="Listenabsatz"/>
        <w:numPr>
          <w:ilvl w:val="0"/>
          <w:numId w:val="29"/>
        </w:numPr>
      </w:pPr>
      <w:r>
        <w:t>Als Benutzer möchte ich mein Profil bearbeiten können, damit meine Angaben aktuell sind.</w:t>
      </w:r>
    </w:p>
    <w:p w:rsidR="0096403B" w:rsidRDefault="0096403B" w:rsidP="0050020D">
      <w:pPr>
        <w:pStyle w:val="Listenabsatz"/>
        <w:numPr>
          <w:ilvl w:val="0"/>
          <w:numId w:val="29"/>
        </w:numPr>
      </w:pPr>
      <w:r>
        <w:t>Als Benutzer möchte ich ausloggen können, damit ich den Zugriff auf mein Konto gesperrt wird.</w:t>
      </w:r>
    </w:p>
    <w:p w:rsidR="005C29C5" w:rsidRDefault="005C29C5" w:rsidP="0050020D">
      <w:pPr>
        <w:pStyle w:val="Listenabsatz"/>
        <w:numPr>
          <w:ilvl w:val="0"/>
          <w:numId w:val="29"/>
        </w:numPr>
      </w:pPr>
      <w:r>
        <w:t>Als Entwickler möchte ich, dass auf der Webseite zwei Benutzerbereiche vorhanden sind:</w:t>
      </w:r>
    </w:p>
    <w:p w:rsidR="005C29C5" w:rsidRDefault="001F105C" w:rsidP="005C29C5">
      <w:pPr>
        <w:pStyle w:val="Listenabsatz"/>
        <w:numPr>
          <w:ilvl w:val="1"/>
          <w:numId w:val="29"/>
        </w:numPr>
      </w:pPr>
      <w:r>
        <w:t>Besucher können nach Wohnungen suchen.</w:t>
      </w:r>
    </w:p>
    <w:p w:rsidR="001F105C" w:rsidRDefault="001F105C" w:rsidP="005C29C5">
      <w:pPr>
        <w:pStyle w:val="Listenabsatz"/>
        <w:numPr>
          <w:ilvl w:val="1"/>
          <w:numId w:val="29"/>
        </w:numPr>
      </w:pPr>
      <w:r>
        <w:t>Mitglieder können Wohnungen mieten und vermieten.</w:t>
      </w:r>
    </w:p>
    <w:p w:rsidR="0096403B" w:rsidRPr="0096403B" w:rsidRDefault="0096403B" w:rsidP="0096403B">
      <w:pPr>
        <w:rPr>
          <w:b/>
        </w:rPr>
      </w:pPr>
      <w:r w:rsidRPr="0096403B">
        <w:rPr>
          <w:b/>
        </w:rPr>
        <w:t>Wohnung mieten</w:t>
      </w:r>
    </w:p>
    <w:p w:rsidR="0096403B" w:rsidRDefault="0096403B" w:rsidP="0050020D">
      <w:pPr>
        <w:pStyle w:val="Listenabsatz"/>
        <w:numPr>
          <w:ilvl w:val="0"/>
          <w:numId w:val="30"/>
        </w:numPr>
      </w:pPr>
      <w:r>
        <w:t>Als Besucher möchte ich Wohnungen suchen können, damit ich einfach eine passende Wohnung finden kann.</w:t>
      </w:r>
      <w:r w:rsidR="00865C87">
        <w:t xml:space="preserve"> (Home Page)</w:t>
      </w:r>
    </w:p>
    <w:p w:rsidR="00865C87" w:rsidRDefault="00865C87" w:rsidP="0050020D">
      <w:pPr>
        <w:pStyle w:val="Listenabsatz"/>
        <w:numPr>
          <w:ilvl w:val="1"/>
          <w:numId w:val="30"/>
        </w:numPr>
      </w:pPr>
      <w:r>
        <w:t>Die Suchfunktion beinhaltet nur die Ortschaft und den Zeitraum.</w:t>
      </w:r>
    </w:p>
    <w:p w:rsidR="00401F7B" w:rsidRDefault="0096403B" w:rsidP="00401F7B">
      <w:pPr>
        <w:pStyle w:val="Listenabsatz"/>
        <w:numPr>
          <w:ilvl w:val="0"/>
          <w:numId w:val="30"/>
        </w:numPr>
      </w:pPr>
      <w:r>
        <w:t>Als Benutzer möchte ich mich für eine Wohnung bewerben, damit ich die Wohnung mieten kann.</w:t>
      </w:r>
      <w:r w:rsidR="00401F7B" w:rsidRPr="00401F7B">
        <w:t xml:space="preserve"> </w:t>
      </w:r>
    </w:p>
    <w:p w:rsidR="00D56556" w:rsidRDefault="00D56556" w:rsidP="00401F7B">
      <w:pPr>
        <w:pStyle w:val="Listenabsatz"/>
        <w:numPr>
          <w:ilvl w:val="0"/>
          <w:numId w:val="30"/>
        </w:numPr>
      </w:pPr>
      <w:r>
        <w:t>Als Benutzer möchte ich eine Benachrichtigung erhalten, wenn meine Anfrage bearbeitet wurde:</w:t>
      </w:r>
    </w:p>
    <w:p w:rsidR="00D56556" w:rsidRDefault="00D56556" w:rsidP="00D56556">
      <w:pPr>
        <w:pStyle w:val="Listenabsatz"/>
        <w:numPr>
          <w:ilvl w:val="1"/>
          <w:numId w:val="30"/>
        </w:numPr>
      </w:pPr>
      <w:r>
        <w:t>Anfrage angenommen</w:t>
      </w:r>
    </w:p>
    <w:p w:rsidR="00D56556" w:rsidRPr="00401F7B" w:rsidRDefault="00D56556" w:rsidP="00D56556">
      <w:pPr>
        <w:pStyle w:val="Listenabsatz"/>
        <w:numPr>
          <w:ilvl w:val="1"/>
          <w:numId w:val="30"/>
        </w:numPr>
      </w:pPr>
      <w:r>
        <w:t>Anfrage abgelehnt</w:t>
      </w:r>
    </w:p>
    <w:p w:rsidR="0096403B" w:rsidRPr="00401F7B" w:rsidRDefault="0096403B" w:rsidP="00401F7B">
      <w:pPr>
        <w:rPr>
          <w:b/>
        </w:rPr>
      </w:pPr>
      <w:r w:rsidRPr="00401F7B">
        <w:rPr>
          <w:b/>
        </w:rPr>
        <w:t>Wohnung ausschreiben</w:t>
      </w:r>
    </w:p>
    <w:p w:rsidR="0096403B" w:rsidRDefault="0096403B" w:rsidP="0050020D">
      <w:pPr>
        <w:pStyle w:val="Listenabsatz"/>
        <w:numPr>
          <w:ilvl w:val="0"/>
          <w:numId w:val="31"/>
        </w:numPr>
      </w:pPr>
      <w:r>
        <w:t>Als Benutzer möchte ich eine Wohnung ausschreiben können, um die Wohnung zu vermieten.</w:t>
      </w:r>
    </w:p>
    <w:p w:rsidR="0096403B" w:rsidRDefault="0096403B" w:rsidP="0050020D">
      <w:pPr>
        <w:pStyle w:val="Listenabsatz"/>
        <w:numPr>
          <w:ilvl w:val="0"/>
          <w:numId w:val="31"/>
        </w:numPr>
      </w:pPr>
      <w:r>
        <w:t>Als Benutzer möchte ich meine Wohnungsinserate löschen können, damit sie nicht mehr im System gefunden werden.</w:t>
      </w:r>
    </w:p>
    <w:p w:rsidR="0096403B" w:rsidRDefault="0096403B" w:rsidP="0050020D">
      <w:pPr>
        <w:pStyle w:val="Listenabsatz"/>
        <w:numPr>
          <w:ilvl w:val="0"/>
          <w:numId w:val="31"/>
        </w:numPr>
      </w:pPr>
      <w:r>
        <w:t>Als Benutzer möchte ich meine Wohnungsinserate bearbeiten können, damit ich Erneuerungen erfassen kann.</w:t>
      </w:r>
    </w:p>
    <w:p w:rsidR="0096403B" w:rsidRDefault="0096403B" w:rsidP="0050020D">
      <w:pPr>
        <w:pStyle w:val="Listenabsatz"/>
        <w:numPr>
          <w:ilvl w:val="0"/>
          <w:numId w:val="31"/>
        </w:numPr>
      </w:pPr>
      <w:r>
        <w:t>Als Benutzer möchte ich Anfragen für meine Wohnungen annehmen oder ablehnen können, damit ich die Wohnung vermieten kann.</w:t>
      </w:r>
    </w:p>
    <w:p w:rsidR="00865C87" w:rsidRDefault="00865C87" w:rsidP="0050020D">
      <w:pPr>
        <w:pStyle w:val="Listenabsatz"/>
        <w:numPr>
          <w:ilvl w:val="1"/>
          <w:numId w:val="31"/>
        </w:numPr>
      </w:pPr>
      <w:r>
        <w:t>Erst nach der Reservationsannahme werden die Kontaktdaten der jeweiligen Benutzer offengelegt.</w:t>
      </w:r>
    </w:p>
    <w:p w:rsidR="001F105C" w:rsidRDefault="001403BC" w:rsidP="001F105C">
      <w:pPr>
        <w:pStyle w:val="Listenabsatz"/>
        <w:numPr>
          <w:ilvl w:val="0"/>
          <w:numId w:val="31"/>
        </w:numPr>
      </w:pPr>
      <w:r>
        <w:lastRenderedPageBreak/>
        <w:t>Als Benutzer möchte ich meine Wohnungsinserate wieder löschen können, wenn ich sie nicht mehr vermieten will.</w:t>
      </w:r>
    </w:p>
    <w:p w:rsidR="00D56556" w:rsidRDefault="00D56556" w:rsidP="001F105C">
      <w:pPr>
        <w:pStyle w:val="Listenabsatz"/>
        <w:numPr>
          <w:ilvl w:val="0"/>
          <w:numId w:val="31"/>
        </w:numPr>
      </w:pPr>
      <w:r>
        <w:t>Als Benutzer möchte ich eine Benachrichtigung erhalten, wenn ich eine Anfrage getätigt wurde</w:t>
      </w:r>
    </w:p>
    <w:p w:rsidR="00D56556" w:rsidRDefault="00D56556" w:rsidP="00D56556">
      <w:pPr>
        <w:pStyle w:val="Listenabsatz"/>
        <w:numPr>
          <w:ilvl w:val="1"/>
          <w:numId w:val="31"/>
        </w:numPr>
      </w:pPr>
      <w:r>
        <w:t>Anfrage erstellt</w:t>
      </w:r>
    </w:p>
    <w:p w:rsidR="00D56556" w:rsidRDefault="00D56556" w:rsidP="00D56556">
      <w:pPr>
        <w:pStyle w:val="Listenabsatz"/>
        <w:numPr>
          <w:ilvl w:val="1"/>
          <w:numId w:val="31"/>
        </w:numPr>
      </w:pPr>
      <w:r>
        <w:t>Anfrage gelöscht</w:t>
      </w:r>
    </w:p>
    <w:p w:rsidR="00D56556" w:rsidRPr="001F105C" w:rsidRDefault="00D56556" w:rsidP="00D56556">
      <w:pPr>
        <w:pStyle w:val="Listenabsatz"/>
        <w:numPr>
          <w:ilvl w:val="1"/>
          <w:numId w:val="31"/>
        </w:numPr>
      </w:pPr>
      <w:r>
        <w:t>Anfrage geändert</w:t>
      </w:r>
    </w:p>
    <w:p w:rsidR="0096403B" w:rsidRPr="004B1686" w:rsidRDefault="0096403B" w:rsidP="004B1686">
      <w:pPr>
        <w:rPr>
          <w:b/>
        </w:rPr>
      </w:pPr>
      <w:r w:rsidRPr="004B1686">
        <w:rPr>
          <w:b/>
        </w:rPr>
        <w:t>Tasks</w:t>
      </w:r>
    </w:p>
    <w:p w:rsidR="0096403B" w:rsidRDefault="0096403B" w:rsidP="0096403B">
      <w:pPr>
        <w:pStyle w:val="Listenabsatz"/>
        <w:numPr>
          <w:ilvl w:val="0"/>
          <w:numId w:val="26"/>
        </w:numPr>
      </w:pPr>
      <w:r>
        <w:t>Datenbankstruktur und Datenbank Create + Insert Scripts erstellen</w:t>
      </w:r>
    </w:p>
    <w:p w:rsidR="0096403B" w:rsidRDefault="0096403B" w:rsidP="0096403B">
      <w:pPr>
        <w:pStyle w:val="Listenabsatz"/>
        <w:numPr>
          <w:ilvl w:val="0"/>
          <w:numId w:val="26"/>
        </w:numPr>
      </w:pPr>
      <w:proofErr w:type="spellStart"/>
      <w:r>
        <w:t>Git</w:t>
      </w:r>
      <w:proofErr w:type="spellEnd"/>
      <w:r>
        <w:t xml:space="preserve"> </w:t>
      </w:r>
      <w:proofErr w:type="spellStart"/>
      <w:r>
        <w:t>Enviroment</w:t>
      </w:r>
      <w:proofErr w:type="spellEnd"/>
      <w:r>
        <w:t xml:space="preserve"> für das Team bereitstellen.</w:t>
      </w:r>
    </w:p>
    <w:p w:rsidR="0096403B" w:rsidRDefault="0096403B" w:rsidP="0096403B">
      <w:pPr>
        <w:pStyle w:val="Listenabsatz"/>
        <w:numPr>
          <w:ilvl w:val="0"/>
          <w:numId w:val="26"/>
        </w:numPr>
      </w:pPr>
      <w:r>
        <w:t xml:space="preserve">Entwicklungsumgebung installieren. </w:t>
      </w:r>
    </w:p>
    <w:p w:rsidR="00FD1265" w:rsidRDefault="00FD1265" w:rsidP="00FD1265"/>
    <w:p w:rsidR="00FD1265" w:rsidRDefault="00FD1265" w:rsidP="00FD1265">
      <w:pPr>
        <w:pStyle w:val="berschrift2"/>
        <w:numPr>
          <w:ilvl w:val="1"/>
          <w:numId w:val="19"/>
        </w:numPr>
        <w:tabs>
          <w:tab w:val="num" w:pos="576"/>
          <w:tab w:val="left" w:pos="850"/>
        </w:tabs>
        <w:ind w:left="576" w:hanging="576"/>
      </w:pPr>
      <w:bookmarkStart w:id="15" w:name="_Toc410722966"/>
      <w:bookmarkStart w:id="16" w:name="_Toc378079215"/>
      <w:bookmarkStart w:id="17" w:name="_Toc217802590"/>
      <w:bookmarkStart w:id="18" w:name="_Toc410741999"/>
      <w:r>
        <w:t>Anforderungen an die Informationssicherheit und den Datenschutz</w:t>
      </w:r>
      <w:bookmarkEnd w:id="15"/>
      <w:bookmarkEnd w:id="16"/>
      <w:bookmarkEnd w:id="17"/>
      <w:bookmarkEnd w:id="18"/>
    </w:p>
    <w:p w:rsidR="00E36EF5" w:rsidRDefault="00E36EF5" w:rsidP="00E36EF5"/>
    <w:p w:rsidR="003566A3" w:rsidRDefault="00ED722D" w:rsidP="00E36EF5">
      <w:r>
        <w:t>Besonders schützenswerte Daten werden wir in unserem Projekt</w:t>
      </w:r>
      <w:r w:rsidR="0054192E">
        <w:t xml:space="preserve"> nicht besitzen</w:t>
      </w:r>
      <w:r>
        <w:t xml:space="preserve">. </w:t>
      </w:r>
    </w:p>
    <w:p w:rsidR="0054192E" w:rsidRDefault="0054192E" w:rsidP="00FD1265">
      <w:r>
        <w:t>Unsere Applikation beinhaltet allerdings folgendes:</w:t>
      </w:r>
    </w:p>
    <w:p w:rsidR="0054192E" w:rsidRDefault="0054192E" w:rsidP="00FD1265"/>
    <w:p w:rsidR="0054192E" w:rsidRDefault="0054192E" w:rsidP="0050020D">
      <w:pPr>
        <w:pStyle w:val="Listenabsatz"/>
        <w:numPr>
          <w:ilvl w:val="0"/>
          <w:numId w:val="32"/>
        </w:numPr>
      </w:pPr>
      <w:r w:rsidRPr="0054192E">
        <w:rPr>
          <w:i/>
        </w:rPr>
        <w:t>SQL-</w:t>
      </w:r>
      <w:proofErr w:type="spellStart"/>
      <w:r w:rsidRPr="0054192E">
        <w:rPr>
          <w:i/>
        </w:rPr>
        <w:t>Injection</w:t>
      </w:r>
      <w:proofErr w:type="spellEnd"/>
      <w:r>
        <w:t xml:space="preserve"> </w:t>
      </w:r>
      <w:proofErr w:type="spellStart"/>
      <w:r>
        <w:t>Protection</w:t>
      </w:r>
      <w:proofErr w:type="spellEnd"/>
    </w:p>
    <w:p w:rsidR="0054192E" w:rsidRDefault="0054192E" w:rsidP="0050020D">
      <w:pPr>
        <w:pStyle w:val="Listenabsatz"/>
        <w:numPr>
          <w:ilvl w:val="0"/>
          <w:numId w:val="32"/>
        </w:numPr>
      </w:pPr>
      <w:r>
        <w:t xml:space="preserve">Passwortverschlüsselung mit </w:t>
      </w:r>
      <w:proofErr w:type="spellStart"/>
      <w:r w:rsidRPr="0054192E">
        <w:rPr>
          <w:i/>
        </w:rPr>
        <w:t>One-way</w:t>
      </w:r>
      <w:proofErr w:type="spellEnd"/>
      <w:r w:rsidRPr="0054192E">
        <w:rPr>
          <w:i/>
        </w:rPr>
        <w:t xml:space="preserve"> </w:t>
      </w:r>
      <w:proofErr w:type="spellStart"/>
      <w:r w:rsidRPr="0054192E">
        <w:rPr>
          <w:i/>
        </w:rPr>
        <w:t>Hashes</w:t>
      </w:r>
      <w:proofErr w:type="spellEnd"/>
      <w:r w:rsidR="003566A3">
        <w:t xml:space="preserve"> (MD5).</w:t>
      </w:r>
    </w:p>
    <w:p w:rsidR="0054192E" w:rsidRDefault="0054192E" w:rsidP="0050020D">
      <w:pPr>
        <w:pStyle w:val="Listenabsatz"/>
        <w:numPr>
          <w:ilvl w:val="0"/>
          <w:numId w:val="32"/>
        </w:numPr>
      </w:pPr>
      <w:r>
        <w:t xml:space="preserve">Hohe </w:t>
      </w:r>
      <w:r w:rsidR="003566A3">
        <w:t>Passwortanforderungen</w:t>
      </w:r>
      <w:r>
        <w:t xml:space="preserve"> (8 Zeichen, Gross- &amp; Kleinbuchstaben, Zahlen und Sonderzeichen)</w:t>
      </w:r>
      <w:r w:rsidR="003566A3">
        <w:t>.</w:t>
      </w:r>
    </w:p>
    <w:p w:rsidR="0054192E" w:rsidRDefault="0054192E" w:rsidP="0050020D">
      <w:pPr>
        <w:pStyle w:val="Listenabsatz"/>
        <w:numPr>
          <w:ilvl w:val="0"/>
          <w:numId w:val="32"/>
        </w:numPr>
      </w:pPr>
      <w:proofErr w:type="spellStart"/>
      <w:r>
        <w:t>Escaping</w:t>
      </w:r>
      <w:proofErr w:type="spellEnd"/>
      <w:r>
        <w:t xml:space="preserve"> von SQL-outputs zur Prävention vor </w:t>
      </w:r>
      <w:r w:rsidRPr="0054192E">
        <w:rPr>
          <w:i/>
        </w:rPr>
        <w:t>Cross-Site-Scripting</w:t>
      </w:r>
      <w:r>
        <w:t>.</w:t>
      </w:r>
    </w:p>
    <w:p w:rsidR="00401F7B" w:rsidRDefault="003566A3" w:rsidP="00401F7B">
      <w:pPr>
        <w:pStyle w:val="Listenabsatz"/>
        <w:numPr>
          <w:ilvl w:val="0"/>
          <w:numId w:val="32"/>
        </w:numPr>
      </w:pPr>
      <w:r>
        <w:t>Eingeschränkte Zugriffe für Benutzer</w:t>
      </w:r>
      <w:bookmarkStart w:id="19" w:name="_GoBack"/>
      <w:bookmarkEnd w:id="19"/>
    </w:p>
    <w:p w:rsidR="007D64FD" w:rsidRDefault="003566A3" w:rsidP="007D64FD">
      <w:r>
        <w:t>Die Kommunikation vom Client zum Server, verläuft allerding mit dem unverschlüsselten Protokoll http. Aus Zeit</w:t>
      </w:r>
      <w:r w:rsidR="00401F7B">
        <w:t>gründen, werden wir https nicht</w:t>
      </w:r>
      <w:r>
        <w:t xml:space="preserve"> verwenden.</w:t>
      </w:r>
    </w:p>
    <w:p w:rsidR="00FD1265" w:rsidRDefault="00FD1265" w:rsidP="00FD1265"/>
    <w:p w:rsidR="0096403B" w:rsidRDefault="00FD1265" w:rsidP="0096403B">
      <w:pPr>
        <w:pStyle w:val="berschrift1"/>
        <w:numPr>
          <w:ilvl w:val="0"/>
          <w:numId w:val="19"/>
        </w:numPr>
        <w:tabs>
          <w:tab w:val="clear" w:pos="1134"/>
          <w:tab w:val="left" w:pos="432"/>
          <w:tab w:val="num" w:pos="3403"/>
        </w:tabs>
        <w:spacing w:after="283"/>
        <w:ind w:left="432" w:hanging="432"/>
      </w:pPr>
      <w:bookmarkStart w:id="20" w:name="_Toc410722967"/>
      <w:bookmarkStart w:id="21" w:name="_Toc378079216"/>
      <w:bookmarkStart w:id="22" w:name="_Toc286322565"/>
      <w:bookmarkStart w:id="23" w:name="_Toc410742000"/>
      <w:r>
        <w:t>Systemarchitektur</w:t>
      </w:r>
      <w:bookmarkEnd w:id="20"/>
      <w:bookmarkEnd w:id="21"/>
      <w:bookmarkEnd w:id="22"/>
      <w:bookmarkEnd w:id="23"/>
    </w:p>
    <w:p w:rsidR="009601D2" w:rsidRDefault="00FF2907" w:rsidP="009601D2">
      <w:pPr>
        <w:keepNext/>
      </w:pPr>
      <w:r>
        <w:object w:dxaOrig="10335"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1.55pt;height:199.3pt" o:ole="">
            <v:imagedata r:id="rId9" o:title=""/>
          </v:shape>
          <o:OLEObject Type="Embed" ProgID="Visio.Drawing.15" ShapeID="_x0000_i1026" DrawAspect="Content" ObjectID="_1488093457" r:id="rId10"/>
        </w:object>
      </w:r>
    </w:p>
    <w:p w:rsidR="0096403B" w:rsidRPr="0096403B" w:rsidRDefault="009601D2" w:rsidP="009601D2">
      <w:pPr>
        <w:pStyle w:val="Beschriftung"/>
      </w:pPr>
      <w:bookmarkStart w:id="24" w:name="_Toc414346024"/>
      <w:r>
        <w:t xml:space="preserve">Abbildung </w:t>
      </w:r>
      <w:r>
        <w:fldChar w:fldCharType="begin"/>
      </w:r>
      <w:r>
        <w:instrText xml:space="preserve"> SEQ Abbildung \* ARABIC </w:instrText>
      </w:r>
      <w:r>
        <w:fldChar w:fldCharType="separate"/>
      </w:r>
      <w:r w:rsidR="00C730D3">
        <w:rPr>
          <w:noProof/>
        </w:rPr>
        <w:t>1</w:t>
      </w:r>
      <w:r>
        <w:fldChar w:fldCharType="end"/>
      </w:r>
      <w:r>
        <w:t xml:space="preserve"> - Systemarchitektur</w:t>
      </w:r>
      <w:bookmarkEnd w:id="24"/>
    </w:p>
    <w:p w:rsidR="00C0296D" w:rsidRDefault="00C0296D" w:rsidP="00C0296D">
      <w:pPr>
        <w:sectPr w:rsidR="00C0296D" w:rsidSect="00810BEE">
          <w:headerReference w:type="default" r:id="rId11"/>
          <w:footerReference w:type="default" r:id="rId12"/>
          <w:headerReference w:type="first" r:id="rId13"/>
          <w:footerReference w:type="first" r:id="rId14"/>
          <w:footnotePr>
            <w:pos w:val="beneathText"/>
          </w:footnotePr>
          <w:type w:val="continuous"/>
          <w:pgSz w:w="11905" w:h="16837"/>
          <w:pgMar w:top="1134" w:right="1134" w:bottom="1134" w:left="1134" w:header="851" w:footer="603" w:gutter="0"/>
          <w:cols w:space="720"/>
          <w:docGrid w:linePitch="360"/>
        </w:sectPr>
      </w:pPr>
    </w:p>
    <w:p w:rsidR="00C0296D" w:rsidRDefault="00C0296D" w:rsidP="00C0296D">
      <w:pPr>
        <w:sectPr w:rsidR="00C0296D" w:rsidSect="00810BEE">
          <w:footnotePr>
            <w:pos w:val="beneathText"/>
          </w:footnotePr>
          <w:type w:val="continuous"/>
          <w:pgSz w:w="11905" w:h="16837"/>
          <w:pgMar w:top="1134" w:right="1134" w:bottom="1134" w:left="1134" w:header="851" w:footer="603" w:gutter="0"/>
          <w:cols w:space="720"/>
          <w:docGrid w:linePitch="360"/>
        </w:sectPr>
      </w:pPr>
    </w:p>
    <w:p w:rsidR="00FD1265" w:rsidRDefault="00FD1265" w:rsidP="00FD1265">
      <w:pPr>
        <w:pStyle w:val="berschrift2"/>
        <w:numPr>
          <w:ilvl w:val="1"/>
          <w:numId w:val="19"/>
        </w:numPr>
        <w:tabs>
          <w:tab w:val="num" w:pos="576"/>
          <w:tab w:val="left" w:pos="850"/>
        </w:tabs>
        <w:ind w:left="576" w:hanging="576"/>
      </w:pPr>
      <w:bookmarkStart w:id="25" w:name="_Toc410722968"/>
      <w:bookmarkStart w:id="26" w:name="_Toc378079217"/>
      <w:bookmarkStart w:id="27" w:name="_Toc217802592"/>
      <w:bookmarkStart w:id="28" w:name="_Toc410742001"/>
      <w:r>
        <w:lastRenderedPageBreak/>
        <w:t>Gliederung der Lösung in Module</w:t>
      </w:r>
      <w:bookmarkEnd w:id="25"/>
      <w:bookmarkEnd w:id="26"/>
      <w:bookmarkEnd w:id="27"/>
      <w:bookmarkEnd w:id="28"/>
    </w:p>
    <w:p w:rsidR="00FD1265" w:rsidRDefault="00FD1265" w:rsidP="00FD1265"/>
    <w:p w:rsidR="009601D2" w:rsidRDefault="00C0296D" w:rsidP="009601D2">
      <w:pPr>
        <w:keepNext/>
      </w:pPr>
      <w:r>
        <w:object w:dxaOrig="17018" w:dyaOrig="7305">
          <v:shape id="_x0000_i1025" type="#_x0000_t75" style="width:728.65pt;height:312.75pt" o:ole="">
            <v:imagedata r:id="rId15" o:title=""/>
          </v:shape>
          <o:OLEObject Type="Embed" ProgID="Visio.Drawing.15" ShapeID="_x0000_i1025" DrawAspect="Content" ObjectID="_1488093458" r:id="rId16"/>
        </w:object>
      </w:r>
    </w:p>
    <w:p w:rsidR="00C0296D" w:rsidRDefault="009601D2" w:rsidP="009601D2">
      <w:pPr>
        <w:pStyle w:val="Beschriftung"/>
      </w:pPr>
      <w:bookmarkStart w:id="29" w:name="_Toc414346025"/>
      <w:r>
        <w:t xml:space="preserve">Abbildung </w:t>
      </w:r>
      <w:r>
        <w:fldChar w:fldCharType="begin"/>
      </w:r>
      <w:r>
        <w:instrText xml:space="preserve"> SEQ Abbildung \* ARABIC </w:instrText>
      </w:r>
      <w:r>
        <w:fldChar w:fldCharType="separate"/>
      </w:r>
      <w:r w:rsidR="00C730D3">
        <w:rPr>
          <w:noProof/>
        </w:rPr>
        <w:t>2</w:t>
      </w:r>
      <w:r>
        <w:fldChar w:fldCharType="end"/>
      </w:r>
      <w:r>
        <w:t xml:space="preserve"> - Modul Diagramm</w:t>
      </w:r>
      <w:bookmarkEnd w:id="29"/>
    </w:p>
    <w:p w:rsidR="00C0296D" w:rsidRDefault="00C0296D" w:rsidP="00FD1265">
      <w:pPr>
        <w:sectPr w:rsidR="00C0296D" w:rsidSect="00C0296D">
          <w:footnotePr>
            <w:pos w:val="beneathText"/>
          </w:footnotePr>
          <w:pgSz w:w="16837" w:h="11905" w:orient="landscape"/>
          <w:pgMar w:top="1134" w:right="1134" w:bottom="1134" w:left="1134" w:header="851" w:footer="603" w:gutter="0"/>
          <w:cols w:space="720"/>
          <w:docGrid w:linePitch="360"/>
        </w:sectPr>
      </w:pPr>
    </w:p>
    <w:p w:rsidR="00C0296D" w:rsidRDefault="00C0296D" w:rsidP="00FD1265">
      <w:pPr>
        <w:sectPr w:rsidR="00C0296D" w:rsidSect="00C0296D">
          <w:footnotePr>
            <w:pos w:val="beneathText"/>
          </w:footnotePr>
          <w:pgSz w:w="11905" w:h="16837"/>
          <w:pgMar w:top="1134" w:right="1134" w:bottom="1134" w:left="1134" w:header="851" w:footer="603" w:gutter="0"/>
          <w:cols w:space="720"/>
          <w:docGrid w:linePitch="360"/>
        </w:sectPr>
      </w:pPr>
    </w:p>
    <w:p w:rsidR="00FD1265" w:rsidRDefault="00FD1265" w:rsidP="00FD1265">
      <w:pPr>
        <w:pStyle w:val="berschrift2"/>
        <w:numPr>
          <w:ilvl w:val="1"/>
          <w:numId w:val="19"/>
        </w:numPr>
        <w:tabs>
          <w:tab w:val="num" w:pos="576"/>
          <w:tab w:val="left" w:pos="850"/>
        </w:tabs>
        <w:ind w:left="576" w:hanging="576"/>
      </w:pPr>
      <w:bookmarkStart w:id="30" w:name="_Toc410722969"/>
      <w:bookmarkStart w:id="31" w:name="_Toc378079218"/>
      <w:bookmarkStart w:id="32" w:name="_Toc217802593"/>
      <w:bookmarkStart w:id="33" w:name="_Toc410742002"/>
      <w:r>
        <w:lastRenderedPageBreak/>
        <w:t>Schnittstellen</w:t>
      </w:r>
      <w:bookmarkEnd w:id="30"/>
      <w:bookmarkEnd w:id="31"/>
      <w:bookmarkEnd w:id="32"/>
      <w:bookmarkEnd w:id="33"/>
    </w:p>
    <w:p w:rsidR="00FD1265" w:rsidRDefault="00FD1265" w:rsidP="00FD1265"/>
    <w:p w:rsidR="007D64FD" w:rsidRDefault="00816CC5" w:rsidP="00FD1265">
      <w:r>
        <w:object w:dxaOrig="20295" w:dyaOrig="16050">
          <v:shape id="_x0000_i1027" type="#_x0000_t75" style="width:480.95pt;height:380.15pt" o:ole="">
            <v:imagedata r:id="rId17" o:title=""/>
          </v:shape>
          <o:OLEObject Type="Embed" ProgID="Visio.Drawing.15" ShapeID="_x0000_i1027" DrawAspect="Content" ObjectID="_1488093459" r:id="rId18"/>
        </w:object>
      </w:r>
    </w:p>
    <w:p w:rsidR="005D07BD" w:rsidRDefault="007D64FD" w:rsidP="007D64FD">
      <w:pPr>
        <w:suppressAutoHyphens w:val="0"/>
      </w:pPr>
      <w:r>
        <w:br w:type="page"/>
      </w:r>
    </w:p>
    <w:p w:rsidR="00FD1265" w:rsidRDefault="005D07BD" w:rsidP="00FD1265">
      <w:pPr>
        <w:pStyle w:val="berschrift1"/>
        <w:numPr>
          <w:ilvl w:val="0"/>
          <w:numId w:val="19"/>
        </w:numPr>
        <w:tabs>
          <w:tab w:val="clear" w:pos="1134"/>
          <w:tab w:val="left" w:pos="432"/>
          <w:tab w:val="num" w:pos="3403"/>
        </w:tabs>
        <w:spacing w:after="283"/>
        <w:ind w:left="432" w:hanging="432"/>
      </w:pPr>
      <w:bookmarkStart w:id="34" w:name="_Toc410742003"/>
      <w:r>
        <w:lastRenderedPageBreak/>
        <w:t>Testkonzept</w:t>
      </w:r>
      <w:bookmarkEnd w:id="34"/>
    </w:p>
    <w:p w:rsidR="00FC6577" w:rsidRDefault="00FC6577" w:rsidP="00FC6577">
      <w:r>
        <w:t>Unsere Teststrategie beinhaltet fast ausschliesslich Blackbox Tests.</w:t>
      </w:r>
      <w:r>
        <w:br/>
        <w:t>Zudem wird unsere Applikation a</w:t>
      </w:r>
      <w:r w:rsidR="00D56556">
        <w:t>uf SQL-</w:t>
      </w:r>
      <w:proofErr w:type="spellStart"/>
      <w:r w:rsidR="00D56556">
        <w:t>Injections</w:t>
      </w:r>
      <w:proofErr w:type="spellEnd"/>
      <w:r w:rsidR="00D56556">
        <w:t xml:space="preserve"> getestet, dies</w:t>
      </w:r>
      <w:r>
        <w:t xml:space="preserve"> muss </w:t>
      </w:r>
      <w:r w:rsidR="00D56556">
        <w:t>unbedingt abgefangen</w:t>
      </w:r>
      <w:r>
        <w:t xml:space="preserve"> werden.</w:t>
      </w:r>
    </w:p>
    <w:p w:rsidR="00FC6577" w:rsidRDefault="00FC6577" w:rsidP="000A0BF5">
      <w:r>
        <w:t xml:space="preserve">Hier eine Zusammenfassung der </w:t>
      </w:r>
      <w:r w:rsidR="00D56556">
        <w:t>User-Stories</w:t>
      </w:r>
      <w:r>
        <w:t>:</w:t>
      </w:r>
    </w:p>
    <w:p w:rsidR="007D64FD" w:rsidRDefault="007D64FD" w:rsidP="000A0BF5"/>
    <w:p w:rsidR="000A0BF5" w:rsidRDefault="000A0BF5" w:rsidP="000A0BF5">
      <w:pPr>
        <w:pStyle w:val="Listenabsatz"/>
        <w:numPr>
          <w:ilvl w:val="0"/>
          <w:numId w:val="27"/>
        </w:numPr>
      </w:pPr>
      <w:r>
        <w:t>Benutzerverwaltung (Login, Registrierung, Profil anpassen…)</w:t>
      </w:r>
    </w:p>
    <w:p w:rsidR="000A0BF5" w:rsidRDefault="000A0BF5" w:rsidP="000A0BF5">
      <w:pPr>
        <w:pStyle w:val="Listenabsatz"/>
        <w:numPr>
          <w:ilvl w:val="0"/>
          <w:numId w:val="27"/>
        </w:numPr>
      </w:pPr>
      <w:r>
        <w:t>Mieten verschiedener Wohnungen.</w:t>
      </w:r>
    </w:p>
    <w:p w:rsidR="00DE2989" w:rsidRDefault="000A0BF5" w:rsidP="00075EC3">
      <w:pPr>
        <w:pStyle w:val="Listenabsatz"/>
        <w:numPr>
          <w:ilvl w:val="0"/>
          <w:numId w:val="27"/>
        </w:numPr>
      </w:pPr>
      <w:r>
        <w:t>Vermieten verschiedene</w:t>
      </w:r>
      <w:r w:rsidR="00DE2989">
        <w:t>r</w:t>
      </w:r>
      <w:r>
        <w:t xml:space="preserve"> Wohnungen.</w:t>
      </w:r>
    </w:p>
    <w:p w:rsidR="007D64FD" w:rsidRDefault="007D64FD" w:rsidP="00FC6577"/>
    <w:p w:rsidR="00FC6577" w:rsidRDefault="00FC6577" w:rsidP="00FC6577">
      <w:r>
        <w:t>Übersicht über die Testfälle und deren Aufteilung:</w:t>
      </w:r>
    </w:p>
    <w:p w:rsidR="00466CE9" w:rsidRDefault="00D56556" w:rsidP="00466CE9">
      <w:pPr>
        <w:keepNext/>
      </w:pPr>
      <w:r>
        <w:rPr>
          <w:noProof/>
          <w:lang w:eastAsia="de-CH"/>
        </w:rPr>
        <w:drawing>
          <wp:inline distT="0" distB="0" distL="0" distR="0" wp14:anchorId="6FBED846" wp14:editId="3E84D2B6">
            <wp:extent cx="5972810" cy="3416935"/>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416935"/>
                    </a:xfrm>
                    <a:prstGeom prst="rect">
                      <a:avLst/>
                    </a:prstGeom>
                  </pic:spPr>
                </pic:pic>
              </a:graphicData>
            </a:graphic>
          </wp:inline>
        </w:drawing>
      </w:r>
    </w:p>
    <w:p w:rsidR="00075EC3" w:rsidRPr="00075EC3" w:rsidRDefault="00466CE9" w:rsidP="00466CE9">
      <w:pPr>
        <w:pStyle w:val="Beschriftung"/>
      </w:pPr>
      <w:bookmarkStart w:id="35" w:name="_Toc414346026"/>
      <w:r>
        <w:t xml:space="preserve">Abbildung </w:t>
      </w:r>
      <w:r>
        <w:fldChar w:fldCharType="begin"/>
      </w:r>
      <w:r>
        <w:instrText xml:space="preserve"> SEQ Abbildung \* ARABIC </w:instrText>
      </w:r>
      <w:r>
        <w:fldChar w:fldCharType="separate"/>
      </w:r>
      <w:r w:rsidR="00C730D3">
        <w:rPr>
          <w:noProof/>
        </w:rPr>
        <w:t>3</w:t>
      </w:r>
      <w:r>
        <w:fldChar w:fldCharType="end"/>
      </w:r>
      <w:r>
        <w:t xml:space="preserve"> - Test Aufteilung</w:t>
      </w:r>
      <w:bookmarkEnd w:id="35"/>
    </w:p>
    <w:p w:rsidR="00FD1265" w:rsidRDefault="00FD1265" w:rsidP="00FD1265">
      <w:pPr>
        <w:pStyle w:val="TextCDB"/>
        <w:rPr>
          <w:lang w:val="de-CH"/>
        </w:rPr>
      </w:pPr>
    </w:p>
    <w:p w:rsidR="00FD1265" w:rsidRDefault="005D07BD" w:rsidP="00FD1265">
      <w:pPr>
        <w:pStyle w:val="berschrift1"/>
        <w:numPr>
          <w:ilvl w:val="0"/>
          <w:numId w:val="19"/>
        </w:numPr>
        <w:tabs>
          <w:tab w:val="left" w:pos="432"/>
          <w:tab w:val="left" w:pos="850"/>
        </w:tabs>
        <w:spacing w:after="283"/>
        <w:ind w:left="432" w:hanging="432"/>
      </w:pPr>
      <w:bookmarkStart w:id="36" w:name="_Toc410722971"/>
      <w:bookmarkStart w:id="37" w:name="_Toc378079220"/>
      <w:bookmarkStart w:id="38" w:name="_Toc410742004"/>
      <w:r>
        <w:t>Weiterführ</w:t>
      </w:r>
      <w:r w:rsidR="00FD1265">
        <w:t>ung der Projektplanung</w:t>
      </w:r>
      <w:bookmarkEnd w:id="36"/>
      <w:bookmarkEnd w:id="37"/>
      <w:bookmarkEnd w:id="38"/>
    </w:p>
    <w:p w:rsidR="00FD1265" w:rsidRDefault="00FD1265" w:rsidP="00FD1265">
      <w:pPr>
        <w:pStyle w:val="berschrift2"/>
        <w:numPr>
          <w:ilvl w:val="1"/>
          <w:numId w:val="19"/>
        </w:numPr>
        <w:tabs>
          <w:tab w:val="num" w:pos="576"/>
          <w:tab w:val="left" w:pos="850"/>
        </w:tabs>
        <w:ind w:left="576" w:hanging="576"/>
      </w:pPr>
      <w:bookmarkStart w:id="39" w:name="_Toc410722972"/>
      <w:bookmarkStart w:id="40" w:name="_Toc378079221"/>
      <w:bookmarkStart w:id="41" w:name="_Toc410742005"/>
      <w:r w:rsidRPr="005D07BD">
        <w:t>Abgleich von Planung und tatsächlichem Verlauf der Phase</w:t>
      </w:r>
      <w:bookmarkEnd w:id="39"/>
      <w:bookmarkEnd w:id="40"/>
      <w:r w:rsidR="005D07BD">
        <w:t xml:space="preserve"> Konzept</w:t>
      </w:r>
      <w:bookmarkEnd w:id="41"/>
    </w:p>
    <w:p w:rsidR="0006762C" w:rsidRDefault="0006762C" w:rsidP="0006762C"/>
    <w:p w:rsidR="0006762C" w:rsidRDefault="0006762C" w:rsidP="0006762C">
      <w:r w:rsidRPr="00A46CE9">
        <w:rPr>
          <w:b/>
        </w:rPr>
        <w:t>Soll:</w:t>
      </w:r>
      <w:r>
        <w:br/>
        <w:t>Bis KW5 sind die Vorarbeiten für die Projektinitialisierung abgeschlossen, bis KW8</w:t>
      </w:r>
      <w:r w:rsidR="004B7331">
        <w:t xml:space="preserve"> ist die Projektinitialisierung abgeschlossen und bis zur KW12 muss die Konzeptphase abgeschlossen werden.</w:t>
      </w:r>
    </w:p>
    <w:p w:rsidR="00A46CE9" w:rsidRDefault="00A46CE9" w:rsidP="0006762C"/>
    <w:p w:rsidR="004B7331" w:rsidRDefault="004B7331" w:rsidP="00A46CE9">
      <w:r w:rsidRPr="00A46CE9">
        <w:rPr>
          <w:b/>
        </w:rPr>
        <w:t>Ist:</w:t>
      </w:r>
      <w:r>
        <w:br/>
        <w:t>Bisher wurden die oben genannten Termine exakt eingehalten. Pünktlich auf die Abgabetermine hatten wir die Dokumente fertig. Dank den Dokumenten haben wir nun ein sehr genaues Bild von den Arbeiten, die uns erwarten.</w:t>
      </w:r>
    </w:p>
    <w:p w:rsidR="004B7331" w:rsidRDefault="004B7331" w:rsidP="0006762C"/>
    <w:p w:rsidR="004B7331" w:rsidRPr="0006762C" w:rsidRDefault="004B7331" w:rsidP="00A46CE9">
      <w:r w:rsidRPr="00A46CE9">
        <w:rPr>
          <w:b/>
        </w:rPr>
        <w:t>Risiken:</w:t>
      </w:r>
      <w:r>
        <w:br/>
      </w:r>
      <w:r w:rsidR="00A57F8B">
        <w:t xml:space="preserve">Als grösstes Projektrisiko haben wir die Abwesenheit von </w:t>
      </w:r>
      <w:proofErr w:type="gramStart"/>
      <w:r w:rsidR="00A57F8B">
        <w:t>Projektmitglieder</w:t>
      </w:r>
      <w:proofErr w:type="gramEnd"/>
      <w:r w:rsidR="00A57F8B">
        <w:t xml:space="preserve"> durch Krankheit eingeschätzt. Diese Einschätzung erwies sich im Nachhinein als berechtigt: Eines unserer Teammitglieder ist nun schon die dritte Woche krank seit Projektbeginn. Als weiteres ernsthaftes Risiko </w:t>
      </w:r>
      <w:proofErr w:type="spellStart"/>
      <w:r w:rsidR="00A57F8B">
        <w:t>schätzten</w:t>
      </w:r>
      <w:proofErr w:type="spellEnd"/>
      <w:r w:rsidR="00A57F8B">
        <w:t xml:space="preserve"> wir den Datenverlust ein. Dieses Risiko konnten wir dank unserer Präventionsmassnahme, </w:t>
      </w:r>
      <w:proofErr w:type="spellStart"/>
      <w:r w:rsidR="00A57F8B">
        <w:t>GitHub</w:t>
      </w:r>
      <w:proofErr w:type="spellEnd"/>
      <w:r w:rsidR="00A57F8B">
        <w:t xml:space="preserve">, </w:t>
      </w:r>
      <w:proofErr w:type="spellStart"/>
      <w:r w:rsidR="00A57F8B">
        <w:t>eliminieren.Wir</w:t>
      </w:r>
      <w:proofErr w:type="spellEnd"/>
      <w:r w:rsidR="00A57F8B">
        <w:t xml:space="preserve"> speichern alle Daten in der Cloud, so kann jeder zu jeder Zeit darauf zugreifen und wir können eine übersichtliche </w:t>
      </w:r>
      <w:proofErr w:type="spellStart"/>
      <w:r w:rsidR="006F2B47">
        <w:t>Versionierung</w:t>
      </w:r>
      <w:proofErr w:type="spellEnd"/>
      <w:r w:rsidR="006F2B47">
        <w:t xml:space="preserve"> führen.</w:t>
      </w:r>
    </w:p>
    <w:p w:rsidR="00FD1265" w:rsidRDefault="00FD1265" w:rsidP="00FD1265">
      <w:pPr>
        <w:pStyle w:val="Textkrper"/>
      </w:pPr>
    </w:p>
    <w:p w:rsidR="00FD1265" w:rsidRDefault="00C3468B" w:rsidP="00FD1265">
      <w:pPr>
        <w:pStyle w:val="berschrift2"/>
        <w:numPr>
          <w:ilvl w:val="1"/>
          <w:numId w:val="19"/>
        </w:numPr>
        <w:tabs>
          <w:tab w:val="num" w:pos="576"/>
          <w:tab w:val="left" w:pos="850"/>
        </w:tabs>
        <w:ind w:left="576" w:hanging="576"/>
      </w:pPr>
      <w:bookmarkStart w:id="42" w:name="_Toc410722973"/>
      <w:bookmarkStart w:id="43" w:name="_Toc378079222"/>
      <w:bookmarkStart w:id="44" w:name="_Toc410742006"/>
      <w:r>
        <w:t xml:space="preserve">Aktualisierung der </w:t>
      </w:r>
      <w:r w:rsidR="00FD1265" w:rsidRPr="005D07BD">
        <w:t>Risikosituation</w:t>
      </w:r>
      <w:bookmarkEnd w:id="42"/>
      <w:bookmarkEnd w:id="43"/>
      <w:bookmarkEnd w:id="44"/>
    </w:p>
    <w:p w:rsidR="006F2B47" w:rsidRDefault="006F2B47" w:rsidP="006F2B47"/>
    <w:p w:rsidR="006F2B47" w:rsidRDefault="006F2B47" w:rsidP="006F2B47">
      <w:r>
        <w:t>Aufgrund der anhaltenden Krankheit von unserem Teammitglied, wird seine fortwährende Absenz als komplett neues Risiko hinzugefügt. Die Wahrscheinlichkeit schätzen wir als möglich-, und das Schadensausmass als Mittel ein. Bisher konnten wir trotz seiner Abwesenheit den Terminplan gut einhalten und so sind wir zuversichtlich, dass wir, sollte das Teammitglied noch länger fortbleiben, gut damit fertig werden.</w:t>
      </w:r>
      <w:r w:rsidR="00700FE5">
        <w:t xml:space="preserve"> Deshalb werden keine konkreten Massnahmen eingeplant.</w:t>
      </w:r>
      <w:r w:rsidR="006146B8">
        <w:t xml:space="preserve"> Dieses Risiko hat sich stark vermindert, da sich seine Gesundheit stark verbessert hat und er seit einigen Wochen wieder anwesend ist.</w:t>
      </w:r>
    </w:p>
    <w:p w:rsidR="00700FE5" w:rsidRDefault="00700FE5" w:rsidP="006F2B47"/>
    <w:p w:rsidR="00700FE5" w:rsidRDefault="00700FE5" w:rsidP="006F2B47">
      <w:r>
        <w:t>Dass weitere Teammitglieder krank werden, wird als weniger wahrscheinlich eingestuft, denn die Grippewelle ist nun fast vorbei und die Temperaturen steigen wieder.</w:t>
      </w:r>
    </w:p>
    <w:p w:rsidR="00700FE5" w:rsidRDefault="00700FE5" w:rsidP="006F2B47"/>
    <w:p w:rsidR="00FD1265" w:rsidRDefault="00700FE5" w:rsidP="007D64FD">
      <w:r>
        <w:t xml:space="preserve">Das Risiko auf Datenverlust konnte fast gänzlich eliminiert werden, dank </w:t>
      </w:r>
      <w:proofErr w:type="spellStart"/>
      <w:r>
        <w:t>GitHub</w:t>
      </w:r>
      <w:proofErr w:type="spellEnd"/>
      <w:r>
        <w:t xml:space="preserve"> konnten wir dieses Risiko umgehen. Wir speichern alle Daten in der Cloud, so kann jeder zu jeder Zeit darauf zugreifen und wir können eine übersichtliche </w:t>
      </w:r>
      <w:proofErr w:type="spellStart"/>
      <w:r>
        <w:t>Versionierung</w:t>
      </w:r>
      <w:proofErr w:type="spellEnd"/>
      <w:r>
        <w:t xml:space="preserve"> führen.</w:t>
      </w:r>
    </w:p>
    <w:p w:rsidR="00FD1265" w:rsidRDefault="00FD1265" w:rsidP="00FD1265">
      <w:pPr>
        <w:pStyle w:val="Zweittrakt"/>
      </w:pPr>
    </w:p>
    <w:p w:rsidR="00FD1265" w:rsidRDefault="00FD1265" w:rsidP="00FD1265">
      <w:pPr>
        <w:pStyle w:val="berschrift2"/>
        <w:numPr>
          <w:ilvl w:val="1"/>
          <w:numId w:val="19"/>
        </w:numPr>
        <w:tabs>
          <w:tab w:val="num" w:pos="576"/>
          <w:tab w:val="left" w:pos="850"/>
        </w:tabs>
        <w:ind w:left="576" w:hanging="576"/>
        <w:rPr>
          <w:i/>
        </w:rPr>
      </w:pPr>
      <w:bookmarkStart w:id="45" w:name="_Toc410722974"/>
      <w:bookmarkStart w:id="46" w:name="_Toc378079223"/>
      <w:bookmarkStart w:id="47" w:name="_Toc410742007"/>
      <w:r w:rsidRPr="005D07BD">
        <w:t>Planung</w:t>
      </w:r>
      <w:r>
        <w:t xml:space="preserve"> </w:t>
      </w:r>
      <w:r w:rsidRPr="005D07BD">
        <w:t>der nächsten Phase</w:t>
      </w:r>
      <w:bookmarkEnd w:id="45"/>
      <w:bookmarkEnd w:id="46"/>
      <w:bookmarkEnd w:id="47"/>
    </w:p>
    <w:p w:rsidR="00466CE9" w:rsidRDefault="00D56556" w:rsidP="00466CE9">
      <w:pPr>
        <w:pStyle w:val="Textkrper"/>
        <w:keepNext/>
        <w:spacing w:after="0"/>
      </w:pPr>
      <w:r>
        <w:rPr>
          <w:noProof/>
          <w:lang w:eastAsia="de-CH"/>
        </w:rPr>
        <w:drawing>
          <wp:inline distT="0" distB="0" distL="0" distR="0" wp14:anchorId="4C0A05ED" wp14:editId="6DE68384">
            <wp:extent cx="5972810" cy="392684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3926840"/>
                    </a:xfrm>
                    <a:prstGeom prst="rect">
                      <a:avLst/>
                    </a:prstGeom>
                  </pic:spPr>
                </pic:pic>
              </a:graphicData>
            </a:graphic>
          </wp:inline>
        </w:drawing>
      </w:r>
    </w:p>
    <w:p w:rsidR="00FD1265" w:rsidRPr="007D64FD" w:rsidRDefault="00466CE9" w:rsidP="007D64FD">
      <w:pPr>
        <w:pStyle w:val="Beschriftung"/>
      </w:pPr>
      <w:bookmarkStart w:id="48" w:name="_Toc414346027"/>
      <w:r>
        <w:t xml:space="preserve">Abbildung </w:t>
      </w:r>
      <w:r>
        <w:fldChar w:fldCharType="begin"/>
      </w:r>
      <w:r>
        <w:instrText xml:space="preserve"> SEQ Abbildung \* ARABIC </w:instrText>
      </w:r>
      <w:r>
        <w:fldChar w:fldCharType="separate"/>
      </w:r>
      <w:r w:rsidR="00C730D3">
        <w:rPr>
          <w:noProof/>
        </w:rPr>
        <w:t>4</w:t>
      </w:r>
      <w:r>
        <w:fldChar w:fldCharType="end"/>
      </w:r>
      <w:r>
        <w:t xml:space="preserve"> - Planung</w:t>
      </w:r>
      <w:bookmarkEnd w:id="48"/>
    </w:p>
    <w:sectPr w:rsidR="00FD1265" w:rsidRPr="007D64FD" w:rsidSect="00C0296D">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7B" w:rsidRDefault="00634C7B">
      <w:r>
        <w:separator/>
      </w:r>
    </w:p>
  </w:endnote>
  <w:endnote w:type="continuationSeparator" w:id="0">
    <w:p w:rsidR="00634C7B" w:rsidRDefault="0063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950A21" w:rsidRPr="005A36ED" w:rsidRDefault="00950A21" w:rsidP="00FF2907">
          <w:pPr>
            <w:pStyle w:val="Fuzeile"/>
            <w:jc w:val="center"/>
            <w:rPr>
              <w:sz w:val="20"/>
              <w:szCs w:val="20"/>
            </w:rPr>
          </w:pPr>
          <w:r w:rsidRPr="005A36ED">
            <w:rPr>
              <w:sz w:val="20"/>
              <w:szCs w:val="20"/>
            </w:rPr>
            <w:t xml:space="preserve">Speicherdatum: </w:t>
          </w:r>
          <w:r w:rsidR="00FF2907">
            <w:rPr>
              <w:sz w:val="20"/>
              <w:szCs w:val="20"/>
            </w:rPr>
            <w:fldChar w:fldCharType="begin"/>
          </w:r>
          <w:r w:rsidR="00FF2907">
            <w:rPr>
              <w:sz w:val="20"/>
              <w:szCs w:val="20"/>
            </w:rPr>
            <w:instrText xml:space="preserve"> DOCPROPERTY  LastSavedTime  \* MERGEFORMAT </w:instrText>
          </w:r>
          <w:r w:rsidR="00FF2907">
            <w:rPr>
              <w:sz w:val="20"/>
              <w:szCs w:val="20"/>
            </w:rPr>
            <w:fldChar w:fldCharType="separate"/>
          </w:r>
          <w:r w:rsidR="00C730D3">
            <w:rPr>
              <w:sz w:val="20"/>
              <w:szCs w:val="20"/>
            </w:rPr>
            <w:t>17.03.2015 10:24</w:t>
          </w:r>
          <w:r w:rsidR="00FF2907">
            <w:rPr>
              <w:sz w:val="20"/>
              <w:szCs w:val="20"/>
            </w:rPr>
            <w:fldChar w:fldCharType="end"/>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C730D3">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C730D3">
            <w:rPr>
              <w:noProof/>
              <w:sz w:val="20"/>
              <w:szCs w:val="20"/>
            </w:rPr>
            <w:t>8</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634C7B">
            <w:fldChar w:fldCharType="begin"/>
          </w:r>
          <w:r w:rsidR="00634C7B">
            <w:instrText xml:space="preserve"> NUMPAGES   \* MERGEFORMAT </w:instrText>
          </w:r>
          <w:r w:rsidR="00634C7B">
            <w:fldChar w:fldCharType="separate"/>
          </w:r>
          <w:r w:rsidR="00C730D3">
            <w:rPr>
              <w:noProof/>
            </w:rPr>
            <w:t>8</w:t>
          </w:r>
          <w:r w:rsidR="00634C7B">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7B" w:rsidRDefault="00634C7B">
      <w:r>
        <w:separator/>
      </w:r>
    </w:p>
  </w:footnote>
  <w:footnote w:type="continuationSeparator" w:id="0">
    <w:p w:rsidR="00634C7B" w:rsidRDefault="00634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03DAB461" wp14:editId="784697F2">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BB299D" w:rsidP="005A36ED">
          <w:pPr>
            <w:pStyle w:val="Kopfzeile"/>
            <w:jc w:val="right"/>
          </w:pPr>
          <w:r>
            <w:fldChar w:fldCharType="begin"/>
          </w:r>
          <w:r>
            <w:instrText xml:space="preserve"> </w:instrText>
          </w:r>
          <w:r>
            <w:fldChar w:fldCharType="begin"/>
          </w:r>
          <w:r>
            <w:instrText xml:space="preserve"> REF Projektname \h </w:instrText>
          </w:r>
          <w:r>
            <w:fldChar w:fldCharType="separate"/>
          </w:r>
          <w:r w:rsidR="00C730D3">
            <w:instrText>Rent-a-Flat</w:instrText>
          </w:r>
          <w:r>
            <w:fldChar w:fldCharType="end"/>
          </w:r>
          <w:r>
            <w:instrText xml:space="preserve"> </w:instrText>
          </w:r>
          <w:r>
            <w:fldChar w:fldCharType="end"/>
          </w:r>
        </w:p>
        <w:p w:rsidR="00950A21" w:rsidRDefault="00BC4113" w:rsidP="005A36ED">
          <w:pPr>
            <w:pStyle w:val="Kopfzeile"/>
            <w:jc w:val="right"/>
          </w:pPr>
          <w:r>
            <w:t>Konzeptbericht</w:t>
          </w:r>
        </w:p>
      </w:tc>
    </w:tr>
  </w:tbl>
  <w:p w:rsidR="00950A21" w:rsidRPr="009073B5" w:rsidRDefault="00950A2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14:anchorId="38D7E801" wp14:editId="4DEC5397">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22151E1"/>
    <w:multiLevelType w:val="hybridMultilevel"/>
    <w:tmpl w:val="D930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0">
    <w:nsid w:val="1D04508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4F48EF"/>
    <w:multiLevelType w:val="hybridMultilevel"/>
    <w:tmpl w:val="BB0681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3">
    <w:nsid w:val="49B44BA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D8561E"/>
    <w:multiLevelType w:val="hybridMultilevel"/>
    <w:tmpl w:val="1A5821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3B1A48"/>
    <w:multiLevelType w:val="hybridMultilevel"/>
    <w:tmpl w:val="F71692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20A46B1"/>
    <w:multiLevelType w:val="hybridMultilevel"/>
    <w:tmpl w:val="9C087BE0"/>
    <w:lvl w:ilvl="0" w:tplc="0807000F">
      <w:start w:val="1"/>
      <w:numFmt w:val="decimal"/>
      <w:lvlText w:val="%1."/>
      <w:lvlJc w:val="left"/>
      <w:pPr>
        <w:ind w:left="720" w:hanging="360"/>
      </w:pPr>
      <w:rPr>
        <w:rFonts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5F91B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0"/>
  </w:num>
  <w:num w:numId="23">
    <w:abstractNumId w:val="0"/>
  </w:num>
  <w:num w:numId="24">
    <w:abstractNumId w:val="17"/>
  </w:num>
  <w:num w:numId="25">
    <w:abstractNumId w:val="16"/>
  </w:num>
  <w:num w:numId="26">
    <w:abstractNumId w:val="11"/>
  </w:num>
  <w:num w:numId="27">
    <w:abstractNumId w:val="8"/>
  </w:num>
  <w:num w:numId="28">
    <w:abstractNumId w:val="14"/>
  </w:num>
  <w:num w:numId="29">
    <w:abstractNumId w:val="10"/>
  </w:num>
  <w:num w:numId="30">
    <w:abstractNumId w:val="15"/>
  </w:num>
  <w:num w:numId="31">
    <w:abstractNumId w:val="19"/>
  </w:num>
  <w:num w:numId="32">
    <w:abstractNumId w:val="1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553D9"/>
    <w:rsid w:val="0006762C"/>
    <w:rsid w:val="00075EC3"/>
    <w:rsid w:val="000A0BF5"/>
    <w:rsid w:val="000B5EA7"/>
    <w:rsid w:val="000C5ED3"/>
    <w:rsid w:val="00114661"/>
    <w:rsid w:val="00123093"/>
    <w:rsid w:val="001241E9"/>
    <w:rsid w:val="001403BC"/>
    <w:rsid w:val="001501D4"/>
    <w:rsid w:val="00173065"/>
    <w:rsid w:val="001F105C"/>
    <w:rsid w:val="002259D2"/>
    <w:rsid w:val="00257E57"/>
    <w:rsid w:val="00277CC8"/>
    <w:rsid w:val="00322E48"/>
    <w:rsid w:val="003566A3"/>
    <w:rsid w:val="003A3249"/>
    <w:rsid w:val="003A7A3C"/>
    <w:rsid w:val="003F2C67"/>
    <w:rsid w:val="00401F7B"/>
    <w:rsid w:val="00405CD5"/>
    <w:rsid w:val="00466CE9"/>
    <w:rsid w:val="004A2A4D"/>
    <w:rsid w:val="004B1686"/>
    <w:rsid w:val="004B7331"/>
    <w:rsid w:val="004C309B"/>
    <w:rsid w:val="004F6CEE"/>
    <w:rsid w:val="0050020D"/>
    <w:rsid w:val="0054192E"/>
    <w:rsid w:val="00547D7C"/>
    <w:rsid w:val="00585FB6"/>
    <w:rsid w:val="005A36ED"/>
    <w:rsid w:val="005C29C5"/>
    <w:rsid w:val="005D07BD"/>
    <w:rsid w:val="006074AF"/>
    <w:rsid w:val="006146B8"/>
    <w:rsid w:val="00634C7B"/>
    <w:rsid w:val="00672B24"/>
    <w:rsid w:val="006E5967"/>
    <w:rsid w:val="006F2B47"/>
    <w:rsid w:val="00700AB6"/>
    <w:rsid w:val="00700FE5"/>
    <w:rsid w:val="00754D3D"/>
    <w:rsid w:val="00787C28"/>
    <w:rsid w:val="007A471B"/>
    <w:rsid w:val="007D64FD"/>
    <w:rsid w:val="00810BEE"/>
    <w:rsid w:val="008136A0"/>
    <w:rsid w:val="00813A64"/>
    <w:rsid w:val="00813FB2"/>
    <w:rsid w:val="00816CC5"/>
    <w:rsid w:val="0084383C"/>
    <w:rsid w:val="00854F1A"/>
    <w:rsid w:val="00857266"/>
    <w:rsid w:val="00865C87"/>
    <w:rsid w:val="008704EC"/>
    <w:rsid w:val="0088737C"/>
    <w:rsid w:val="008D1BB7"/>
    <w:rsid w:val="008F75A9"/>
    <w:rsid w:val="009073B5"/>
    <w:rsid w:val="00950A21"/>
    <w:rsid w:val="009601D2"/>
    <w:rsid w:val="0096403B"/>
    <w:rsid w:val="00A33095"/>
    <w:rsid w:val="00A37F73"/>
    <w:rsid w:val="00A46CE9"/>
    <w:rsid w:val="00A57F8B"/>
    <w:rsid w:val="00AC4CC2"/>
    <w:rsid w:val="00AE4D12"/>
    <w:rsid w:val="00B000B7"/>
    <w:rsid w:val="00BB299D"/>
    <w:rsid w:val="00BC4113"/>
    <w:rsid w:val="00BE12AE"/>
    <w:rsid w:val="00BF788D"/>
    <w:rsid w:val="00C0296D"/>
    <w:rsid w:val="00C223DB"/>
    <w:rsid w:val="00C3468B"/>
    <w:rsid w:val="00C64179"/>
    <w:rsid w:val="00C730D3"/>
    <w:rsid w:val="00C962AC"/>
    <w:rsid w:val="00CD16D0"/>
    <w:rsid w:val="00D56556"/>
    <w:rsid w:val="00D6420D"/>
    <w:rsid w:val="00DD33B8"/>
    <w:rsid w:val="00DE1F0F"/>
    <w:rsid w:val="00DE2989"/>
    <w:rsid w:val="00DF3AE0"/>
    <w:rsid w:val="00E0415A"/>
    <w:rsid w:val="00E36EF5"/>
    <w:rsid w:val="00E46669"/>
    <w:rsid w:val="00ED722D"/>
    <w:rsid w:val="00F24D0D"/>
    <w:rsid w:val="00F442E3"/>
    <w:rsid w:val="00F956FF"/>
    <w:rsid w:val="00FA0DCE"/>
    <w:rsid w:val="00FC6577"/>
    <w:rsid w:val="00FD1265"/>
    <w:rsid w:val="00FF2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outlineLvl w:val="0"/>
    </w:pPr>
    <w:rPr>
      <w:rFonts w:cs="Arial"/>
      <w:b/>
      <w:bCs/>
      <w:kern w:val="1"/>
      <w:sz w:val="24"/>
      <w:szCs w:val="32"/>
    </w:rPr>
  </w:style>
  <w:style w:type="paragraph" w:styleId="berschrift2">
    <w:name w:val="heading 2"/>
    <w:basedOn w:val="Standard"/>
    <w:next w:val="Standard"/>
    <w:qFormat/>
    <w:rsid w:val="005D07BD"/>
    <w:pPr>
      <w:keepNext/>
      <w:outlineLvl w:val="1"/>
    </w:pPr>
    <w:rPr>
      <w:rFonts w:cs="Arial"/>
      <w:b/>
      <w:bCs/>
      <w:iCs/>
      <w:kern w:val="1"/>
      <w:sz w:val="22"/>
      <w:szCs w:val="28"/>
    </w:rPr>
  </w:style>
  <w:style w:type="paragraph" w:styleId="berschrift3">
    <w:name w:val="heading 3"/>
    <w:basedOn w:val="Standard"/>
    <w:next w:val="Standard"/>
    <w:qFormat/>
    <w:pPr>
      <w:keepNext/>
      <w:outlineLvl w:val="2"/>
    </w:pPr>
    <w:rPr>
      <w:rFonts w:cs="Arial"/>
      <w:bCs/>
      <w:kern w:val="1"/>
      <w:szCs w:val="26"/>
    </w:rPr>
  </w:style>
  <w:style w:type="paragraph" w:styleId="berschrift4">
    <w:name w:val="heading 4"/>
    <w:basedOn w:val="Standard"/>
    <w:next w:val="Standard"/>
    <w:qFormat/>
    <w:pPr>
      <w:keepNext/>
      <w:outlineLvl w:val="3"/>
    </w:pPr>
    <w:rPr>
      <w:bCs/>
      <w:kern w:val="1"/>
      <w:szCs w:val="28"/>
    </w:rPr>
  </w:style>
  <w:style w:type="paragraph" w:styleId="berschrift5">
    <w:name w:val="heading 5"/>
    <w:basedOn w:val="Standard"/>
    <w:next w:val="Standard"/>
    <w:qFormat/>
    <w:pPr>
      <w:keepNext/>
      <w:outlineLvl w:val="4"/>
    </w:pPr>
    <w:rPr>
      <w:bCs/>
      <w:iCs/>
      <w:kern w:val="1"/>
      <w:szCs w:val="26"/>
    </w:rPr>
  </w:style>
  <w:style w:type="paragraph" w:styleId="berschrift6">
    <w:name w:val="heading 6"/>
    <w:basedOn w:val="Standard"/>
    <w:next w:val="Standard"/>
    <w:qFormat/>
    <w:pPr>
      <w:keepNext/>
      <w:outlineLvl w:val="5"/>
    </w:pPr>
    <w:rPr>
      <w:bCs/>
      <w:kern w:val="1"/>
      <w:szCs w:val="22"/>
    </w:rPr>
  </w:style>
  <w:style w:type="paragraph" w:styleId="berschrift7">
    <w:name w:val="heading 7"/>
    <w:basedOn w:val="Standard"/>
    <w:next w:val="Standard"/>
    <w:qFormat/>
    <w:pPr>
      <w:keepNext/>
      <w:outlineLvl w:val="6"/>
    </w:pPr>
    <w:rPr>
      <w:kern w:val="1"/>
    </w:rPr>
  </w:style>
  <w:style w:type="paragraph" w:styleId="berschrift8">
    <w:name w:val="heading 8"/>
    <w:basedOn w:val="Standard"/>
    <w:next w:val="Standard"/>
    <w:qFormat/>
    <w:pPr>
      <w:keepNext/>
      <w:outlineLvl w:val="7"/>
    </w:pPr>
    <w:rPr>
      <w:iCs/>
      <w:kern w:val="1"/>
    </w:rPr>
  </w:style>
  <w:style w:type="paragraph" w:styleId="berschrift9">
    <w:name w:val="heading 9"/>
    <w:basedOn w:val="Standard"/>
    <w:next w:val="Standard"/>
    <w:qFormat/>
    <w:pPr>
      <w:keepNext/>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96403B"/>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Fett">
    <w:name w:val="Strong"/>
    <w:basedOn w:val="Absatz-Standardschriftart"/>
    <w:qFormat/>
    <w:rsid w:val="0096403B"/>
    <w:rPr>
      <w:b/>
      <w:bCs/>
    </w:rPr>
  </w:style>
  <w:style w:type="table" w:styleId="MittlereListe1-Akzent1">
    <w:name w:val="Medium List 1 Accent 1"/>
    <w:basedOn w:val="NormaleTabelle"/>
    <w:uiPriority w:val="65"/>
    <w:rsid w:val="00865C8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nhideWhenUsed/>
    <w:qFormat/>
    <w:rsid w:val="009601D2"/>
    <w:pPr>
      <w:spacing w:after="200"/>
    </w:pPr>
    <w:rPr>
      <w:b/>
      <w:bCs/>
      <w:color w:val="4F81BD" w:themeColor="accent1"/>
      <w:sz w:val="18"/>
      <w:szCs w:val="18"/>
    </w:rPr>
  </w:style>
  <w:style w:type="paragraph" w:styleId="Abbildungsverzeichnis">
    <w:name w:val="table of figures"/>
    <w:basedOn w:val="Standard"/>
    <w:next w:val="Standard"/>
    <w:uiPriority w:val="99"/>
    <w:rsid w:val="00BE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outlineLvl w:val="0"/>
    </w:pPr>
    <w:rPr>
      <w:rFonts w:cs="Arial"/>
      <w:b/>
      <w:bCs/>
      <w:kern w:val="1"/>
      <w:sz w:val="24"/>
      <w:szCs w:val="32"/>
    </w:rPr>
  </w:style>
  <w:style w:type="paragraph" w:styleId="berschrift2">
    <w:name w:val="heading 2"/>
    <w:basedOn w:val="Standard"/>
    <w:next w:val="Standard"/>
    <w:qFormat/>
    <w:rsid w:val="005D07BD"/>
    <w:pPr>
      <w:keepNext/>
      <w:outlineLvl w:val="1"/>
    </w:pPr>
    <w:rPr>
      <w:rFonts w:cs="Arial"/>
      <w:b/>
      <w:bCs/>
      <w:iCs/>
      <w:kern w:val="1"/>
      <w:sz w:val="22"/>
      <w:szCs w:val="28"/>
    </w:rPr>
  </w:style>
  <w:style w:type="paragraph" w:styleId="berschrift3">
    <w:name w:val="heading 3"/>
    <w:basedOn w:val="Standard"/>
    <w:next w:val="Standard"/>
    <w:qFormat/>
    <w:pPr>
      <w:keepNext/>
      <w:outlineLvl w:val="2"/>
    </w:pPr>
    <w:rPr>
      <w:rFonts w:cs="Arial"/>
      <w:bCs/>
      <w:kern w:val="1"/>
      <w:szCs w:val="26"/>
    </w:rPr>
  </w:style>
  <w:style w:type="paragraph" w:styleId="berschrift4">
    <w:name w:val="heading 4"/>
    <w:basedOn w:val="Standard"/>
    <w:next w:val="Standard"/>
    <w:qFormat/>
    <w:pPr>
      <w:keepNext/>
      <w:outlineLvl w:val="3"/>
    </w:pPr>
    <w:rPr>
      <w:bCs/>
      <w:kern w:val="1"/>
      <w:szCs w:val="28"/>
    </w:rPr>
  </w:style>
  <w:style w:type="paragraph" w:styleId="berschrift5">
    <w:name w:val="heading 5"/>
    <w:basedOn w:val="Standard"/>
    <w:next w:val="Standard"/>
    <w:qFormat/>
    <w:pPr>
      <w:keepNext/>
      <w:outlineLvl w:val="4"/>
    </w:pPr>
    <w:rPr>
      <w:bCs/>
      <w:iCs/>
      <w:kern w:val="1"/>
      <w:szCs w:val="26"/>
    </w:rPr>
  </w:style>
  <w:style w:type="paragraph" w:styleId="berschrift6">
    <w:name w:val="heading 6"/>
    <w:basedOn w:val="Standard"/>
    <w:next w:val="Standard"/>
    <w:qFormat/>
    <w:pPr>
      <w:keepNext/>
      <w:outlineLvl w:val="5"/>
    </w:pPr>
    <w:rPr>
      <w:bCs/>
      <w:kern w:val="1"/>
      <w:szCs w:val="22"/>
    </w:rPr>
  </w:style>
  <w:style w:type="paragraph" w:styleId="berschrift7">
    <w:name w:val="heading 7"/>
    <w:basedOn w:val="Standard"/>
    <w:next w:val="Standard"/>
    <w:qFormat/>
    <w:pPr>
      <w:keepNext/>
      <w:outlineLvl w:val="6"/>
    </w:pPr>
    <w:rPr>
      <w:kern w:val="1"/>
    </w:rPr>
  </w:style>
  <w:style w:type="paragraph" w:styleId="berschrift8">
    <w:name w:val="heading 8"/>
    <w:basedOn w:val="Standard"/>
    <w:next w:val="Standard"/>
    <w:qFormat/>
    <w:pPr>
      <w:keepNext/>
      <w:outlineLvl w:val="7"/>
    </w:pPr>
    <w:rPr>
      <w:iCs/>
      <w:kern w:val="1"/>
    </w:rPr>
  </w:style>
  <w:style w:type="paragraph" w:styleId="berschrift9">
    <w:name w:val="heading 9"/>
    <w:basedOn w:val="Standard"/>
    <w:next w:val="Standard"/>
    <w:qFormat/>
    <w:pPr>
      <w:keepNext/>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paragraph" w:styleId="Listenabsatz">
    <w:name w:val="List Paragraph"/>
    <w:basedOn w:val="Standard"/>
    <w:uiPriority w:val="34"/>
    <w:qFormat/>
    <w:rsid w:val="0096403B"/>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character" w:styleId="Fett">
    <w:name w:val="Strong"/>
    <w:basedOn w:val="Absatz-Standardschriftart"/>
    <w:qFormat/>
    <w:rsid w:val="0096403B"/>
    <w:rPr>
      <w:b/>
      <w:bCs/>
    </w:rPr>
  </w:style>
  <w:style w:type="table" w:styleId="MittlereListe1-Akzent1">
    <w:name w:val="Medium List 1 Accent 1"/>
    <w:basedOn w:val="NormaleTabelle"/>
    <w:uiPriority w:val="65"/>
    <w:rsid w:val="00865C8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eschriftung">
    <w:name w:val="caption"/>
    <w:basedOn w:val="Standard"/>
    <w:next w:val="Standard"/>
    <w:unhideWhenUsed/>
    <w:qFormat/>
    <w:rsid w:val="009601D2"/>
    <w:pPr>
      <w:spacing w:after="200"/>
    </w:pPr>
    <w:rPr>
      <w:b/>
      <w:bCs/>
      <w:color w:val="4F81BD" w:themeColor="accent1"/>
      <w:sz w:val="18"/>
      <w:szCs w:val="18"/>
    </w:rPr>
  </w:style>
  <w:style w:type="paragraph" w:styleId="Abbildungsverzeichnis">
    <w:name w:val="table of figures"/>
    <w:basedOn w:val="Standard"/>
    <w:next w:val="Standard"/>
    <w:uiPriority w:val="99"/>
    <w:rsid w:val="00BE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628247528">
      <w:bodyDiv w:val="1"/>
      <w:marLeft w:val="0"/>
      <w:marRight w:val="0"/>
      <w:marTop w:val="0"/>
      <w:marBottom w:val="0"/>
      <w:divBdr>
        <w:top w:val="none" w:sz="0" w:space="0" w:color="auto"/>
        <w:left w:val="none" w:sz="0" w:space="0" w:color="auto"/>
        <w:bottom w:val="none" w:sz="0" w:space="0" w:color="auto"/>
        <w:right w:val="none" w:sz="0" w:space="0" w:color="auto"/>
      </w:divBdr>
    </w:div>
    <w:div w:id="2089577400">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package" Target="embeddings/Microsoft_Visio-Zeichnung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Zeichnung2.vsdx"/><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package" Target="embeddings/Microsoft_Visio-Zeichnung1.vsdx"/><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9FC78-7F3A-4441-AF11-592FD8E8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1220</Words>
  <Characters>7693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8896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felix.neidhart</cp:lastModifiedBy>
  <cp:revision>20</cp:revision>
  <cp:lastPrinted>2015-03-17T09:24:00Z</cp:lastPrinted>
  <dcterms:created xsi:type="dcterms:W3CDTF">2015-02-24T08:00:00Z</dcterms:created>
  <dcterms:modified xsi:type="dcterms:W3CDTF">2015-03-17T09:31:00Z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